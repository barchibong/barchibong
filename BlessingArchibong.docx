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EC4" w:rsidRDefault="00B0016D">
      <w:pPr>
        <w:pStyle w:val="divdocumentdivname"/>
        <w:pBdr>
          <w:top w:val="single" w:sz="8" w:space="0" w:color="102A73"/>
        </w:pBdr>
        <w:spacing w:before="300" w:line="640" w:lineRule="atLeast"/>
        <w:jc w:val="center"/>
        <w:rPr>
          <w:b/>
          <w:bCs/>
          <w:smallCaps/>
          <w:sz w:val="48"/>
          <w:szCs w:val="48"/>
        </w:rPr>
      </w:pPr>
      <w:r>
        <w:rPr>
          <w:rStyle w:val="span"/>
          <w:b/>
          <w:bCs/>
          <w:smallCaps/>
          <w:sz w:val="48"/>
          <w:szCs w:val="48"/>
        </w:rPr>
        <w:t>Blessing</w:t>
      </w:r>
      <w:r>
        <w:rPr>
          <w:b/>
          <w:bCs/>
          <w:smallCaps/>
          <w:sz w:val="48"/>
          <w:szCs w:val="48"/>
        </w:rPr>
        <w:t xml:space="preserve"> </w:t>
      </w:r>
      <w:r>
        <w:rPr>
          <w:rStyle w:val="span"/>
          <w:b/>
          <w:bCs/>
          <w:smallCaps/>
          <w:sz w:val="48"/>
          <w:szCs w:val="48"/>
        </w:rPr>
        <w:t>Archibong</w:t>
      </w:r>
      <w:r>
        <w:rPr>
          <w:b/>
          <w:bCs/>
          <w:smallCaps/>
          <w:sz w:val="48"/>
          <w:szCs w:val="48"/>
        </w:rPr>
        <w:t xml:space="preserve"> </w:t>
      </w:r>
    </w:p>
    <w:p w:rsidR="008B1EC4" w:rsidRDefault="00B0016D">
      <w:pPr>
        <w:pStyle w:val="divnamedivemptyNameDiv"/>
        <w:pBdr>
          <w:top w:val="single" w:sz="8" w:space="0" w:color="102A73"/>
        </w:pBdr>
        <w:jc w:val="center"/>
        <w:rPr>
          <w:b/>
          <w:bCs/>
          <w:smallCaps/>
          <w:color w:val="102A73"/>
        </w:rPr>
      </w:pPr>
      <w:r>
        <w:rPr>
          <w:b/>
          <w:bCs/>
          <w:smallCaps/>
          <w:color w:val="102A73"/>
        </w:rPr>
        <w:t> </w:t>
      </w:r>
    </w:p>
    <w:p w:rsidR="008B1EC4" w:rsidRDefault="00B0016D">
      <w:pPr>
        <w:pStyle w:val="divdocumentdivlowerborder"/>
        <w:pBdr>
          <w:bottom w:val="single" w:sz="8" w:space="0" w:color="102A73"/>
        </w:pBdr>
        <w:spacing w:line="20" w:lineRule="atLeast"/>
        <w:rPr>
          <w:sz w:val="2"/>
          <w:szCs w:val="2"/>
        </w:rPr>
      </w:pPr>
      <w:r>
        <w:rPr>
          <w:sz w:val="2"/>
          <w:szCs w:val="2"/>
        </w:rPr>
        <w:t> </w:t>
      </w:r>
    </w:p>
    <w:p w:rsidR="008B1EC4" w:rsidRDefault="008B1EC4">
      <w:pPr>
        <w:pStyle w:val="divdocumentdivlowerthickborder"/>
        <w:pBdr>
          <w:bottom w:val="single" w:sz="24" w:space="0" w:color="102A73"/>
        </w:pBdr>
        <w:spacing w:line="40" w:lineRule="exact"/>
        <w:rPr>
          <w:sz w:val="2"/>
          <w:szCs w:val="2"/>
        </w:rPr>
      </w:pPr>
    </w:p>
    <w:p w:rsidR="008B1EC4" w:rsidRDefault="008B1EC4">
      <w:pPr>
        <w:pStyle w:val="div"/>
        <w:spacing w:line="160" w:lineRule="exact"/>
        <w:jc w:val="center"/>
        <w:rPr>
          <w:sz w:val="22"/>
          <w:szCs w:val="22"/>
        </w:rPr>
      </w:pPr>
    </w:p>
    <w:p w:rsidR="008B1EC4" w:rsidRDefault="00B0016D">
      <w:pPr>
        <w:spacing w:line="260" w:lineRule="atLeast"/>
        <w:jc w:val="center"/>
        <w:textAlignment w:val="auto"/>
        <w:rPr>
          <w:rStyle w:val="span"/>
          <w:sz w:val="22"/>
          <w:szCs w:val="22"/>
        </w:rPr>
      </w:pPr>
      <w:proofErr w:type="spellStart"/>
      <w:r>
        <w:rPr>
          <w:rStyle w:val="span"/>
          <w:sz w:val="22"/>
          <w:szCs w:val="22"/>
        </w:rPr>
        <w:t>Gateshead</w:t>
      </w:r>
      <w:proofErr w:type="spellEnd"/>
      <w:r>
        <w:rPr>
          <w:rStyle w:val="span"/>
          <w:sz w:val="22"/>
          <w:szCs w:val="22"/>
        </w:rPr>
        <w:t>, Tyne and Wear</w:t>
      </w:r>
      <w:r>
        <w:rPr>
          <w:rStyle w:val="divdocumentzipsuffix"/>
          <w:sz w:val="22"/>
          <w:szCs w:val="22"/>
        </w:rPr>
        <w:t> </w:t>
      </w:r>
      <w:r>
        <w:rPr>
          <w:rStyle w:val="span"/>
          <w:sz w:val="22"/>
          <w:szCs w:val="22"/>
        </w:rPr>
        <w:t>NE8 4XN</w:t>
      </w:r>
      <w:r>
        <w:rPr>
          <w:rStyle w:val="divdocumentzipsuffix"/>
          <w:sz w:val="22"/>
          <w:szCs w:val="22"/>
        </w:rPr>
        <w:t xml:space="preserve"> </w:t>
      </w:r>
      <w:r w:rsidR="00FB430B">
        <w:rPr>
          <w:rStyle w:val="sprtr"/>
        </w:rPr>
        <w:t>   </w:t>
      </w:r>
      <w:r>
        <w:rPr>
          <w:rStyle w:val="span"/>
          <w:sz w:val="22"/>
          <w:szCs w:val="22"/>
        </w:rPr>
        <w:t>07938424134</w:t>
      </w:r>
      <w:r>
        <w:rPr>
          <w:rStyle w:val="documentulli"/>
          <w:sz w:val="22"/>
          <w:szCs w:val="22"/>
        </w:rPr>
        <w:t xml:space="preserve"> </w:t>
      </w:r>
      <w:r>
        <w:rPr>
          <w:rStyle w:val="sprtr"/>
        </w:rPr>
        <w:t>    </w:t>
      </w:r>
      <w:r>
        <w:rPr>
          <w:rStyle w:val="span"/>
          <w:sz w:val="22"/>
          <w:szCs w:val="22"/>
        </w:rPr>
        <w:t>blessingarchibong9@gmail.com</w:t>
      </w:r>
      <w:r>
        <w:rPr>
          <w:sz w:val="22"/>
          <w:szCs w:val="22"/>
        </w:rPr>
        <w:t> </w:t>
      </w:r>
    </w:p>
    <w:p w:rsidR="008B1EC4" w:rsidRDefault="00B0016D">
      <w:pPr>
        <w:pStyle w:val="divdocumentdivheading"/>
        <w:tabs>
          <w:tab w:val="left" w:pos="2931"/>
          <w:tab w:val="left" w:pos="10700"/>
        </w:tabs>
        <w:spacing w:before="300" w:line="280" w:lineRule="atLeast"/>
        <w:jc w:val="center"/>
        <w:rPr>
          <w:smallCaps/>
        </w:rPr>
      </w:pPr>
      <w:r>
        <w:rPr>
          <w:strike/>
          <w:color w:val="102A73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PROFESSIONAL EXPERIENCE   </w:t>
      </w:r>
      <w:r>
        <w:rPr>
          <w:strike/>
          <w:color w:val="102A73"/>
          <w:sz w:val="30"/>
        </w:rPr>
        <w:tab/>
      </w:r>
    </w:p>
    <w:p w:rsidR="008B1EC4" w:rsidRDefault="00B0016D">
      <w:pPr>
        <w:pStyle w:val="divdocumentsinglecolumn"/>
        <w:spacing w:line="280" w:lineRule="atLeast"/>
      </w:pPr>
      <w:r>
        <w:rPr>
          <w:rStyle w:val="spanjobtitle"/>
        </w:rPr>
        <w:t>Junior Data Analyst</w:t>
      </w:r>
      <w:r>
        <w:rPr>
          <w:rStyle w:val="span"/>
        </w:rPr>
        <w:t xml:space="preserve">, 01/2022 - Current </w:t>
      </w:r>
    </w:p>
    <w:p w:rsidR="008B1EC4" w:rsidRDefault="00B0016D">
      <w:pPr>
        <w:pStyle w:val="spanpaddedline"/>
        <w:spacing w:line="280" w:lineRule="atLeast"/>
      </w:pPr>
      <w:r>
        <w:rPr>
          <w:rStyle w:val="spancompanyname"/>
        </w:rPr>
        <w:t>Polaris Bank Limited</w:t>
      </w:r>
      <w:r>
        <w:rPr>
          <w:rStyle w:val="span"/>
        </w:rPr>
        <w:t xml:space="preserve"> - Eleme, Nigeria</w:t>
      </w:r>
      <w:r>
        <w:t xml:space="preserve"> </w:t>
      </w:r>
    </w:p>
    <w:p w:rsidR="008B1EC4" w:rsidRDefault="00B727F6">
      <w:pPr>
        <w:pStyle w:val="documentulliParagraph"/>
        <w:numPr>
          <w:ilvl w:val="0"/>
          <w:numId w:val="1"/>
        </w:numPr>
        <w:spacing w:after="100" w:line="280" w:lineRule="atLeast"/>
        <w:ind w:left="460" w:hanging="210"/>
        <w:rPr>
          <w:rStyle w:val="span"/>
        </w:rPr>
      </w:pPr>
      <w:r>
        <w:rPr>
          <w:rStyle w:val="span"/>
        </w:rPr>
        <w:t>Utilizing Python, actively analyze customer trends across diverse categories using open-source data, resulting in a 15% increase in targeted campaign effectiveness through the implementation of data-driven strategies.</w:t>
      </w:r>
      <w:bookmarkStart w:id="0" w:name="_GoBack"/>
      <w:bookmarkEnd w:id="0"/>
    </w:p>
    <w:p w:rsidR="008B1EC4" w:rsidRDefault="00B0016D">
      <w:pPr>
        <w:pStyle w:val="documentulliParagraph"/>
        <w:numPr>
          <w:ilvl w:val="0"/>
          <w:numId w:val="1"/>
        </w:numPr>
        <w:spacing w:after="100" w:line="280" w:lineRule="atLeast"/>
        <w:ind w:left="460" w:hanging="210"/>
        <w:rPr>
          <w:rStyle w:val="span"/>
        </w:rPr>
      </w:pPr>
      <w:r>
        <w:rPr>
          <w:rStyle w:val="span"/>
        </w:rPr>
        <w:t>Conduct meticulous data cleaning and validation tasks, resulting in 20% reduction in data errors and discrepancies within bank's database. This ensured accuracy of critical business insights derived from data.</w:t>
      </w:r>
    </w:p>
    <w:p w:rsidR="008B1EC4" w:rsidRDefault="00B0016D">
      <w:pPr>
        <w:pStyle w:val="documentullinth-last-child1Paragraph"/>
        <w:numPr>
          <w:ilvl w:val="0"/>
          <w:numId w:val="1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>Create detailed report showcasing analysis methodology and presenting segmentation strategies based on specified criteria, utilizing Tableau for visually impactful data representation, which le</w:t>
      </w:r>
      <w:r w:rsidR="00FB430B">
        <w:rPr>
          <w:rStyle w:val="span"/>
        </w:rPr>
        <w:t>a</w:t>
      </w:r>
      <w:r>
        <w:rPr>
          <w:rStyle w:val="span"/>
        </w:rPr>
        <w:t>d</w:t>
      </w:r>
      <w:r w:rsidR="00FB430B">
        <w:rPr>
          <w:rStyle w:val="span"/>
        </w:rPr>
        <w:t>s</w:t>
      </w:r>
      <w:r>
        <w:rPr>
          <w:rStyle w:val="span"/>
        </w:rPr>
        <w:t xml:space="preserve"> to 20% improvement in decision-making accuracy.</w:t>
      </w:r>
    </w:p>
    <w:p w:rsidR="008B1EC4" w:rsidRDefault="00B0016D">
      <w:pPr>
        <w:pStyle w:val="divdocumentsinglecolumn"/>
        <w:spacing w:before="300" w:line="280" w:lineRule="atLeast"/>
      </w:pPr>
      <w:r>
        <w:rPr>
          <w:rStyle w:val="spanjobtitle"/>
        </w:rPr>
        <w:t>Customer Insight Analyst</w:t>
      </w:r>
      <w:r>
        <w:rPr>
          <w:rStyle w:val="span"/>
        </w:rPr>
        <w:t xml:space="preserve">, 09/2018 - 12/2021 </w:t>
      </w:r>
    </w:p>
    <w:p w:rsidR="008B1EC4" w:rsidRDefault="00B0016D">
      <w:pPr>
        <w:pStyle w:val="spanpaddedline"/>
        <w:spacing w:line="280" w:lineRule="atLeast"/>
      </w:pPr>
      <w:r>
        <w:rPr>
          <w:rStyle w:val="spancompanyname"/>
        </w:rPr>
        <w:t>Polaris Bank Limited</w:t>
      </w:r>
      <w:r>
        <w:rPr>
          <w:rStyle w:val="span"/>
        </w:rPr>
        <w:t xml:space="preserve"> - Onne, Nigeria</w:t>
      </w:r>
      <w:r>
        <w:t xml:space="preserve"> </w:t>
      </w:r>
    </w:p>
    <w:p w:rsidR="008B1EC4" w:rsidRDefault="00B0016D">
      <w:pPr>
        <w:pStyle w:val="documentulliParagraph"/>
        <w:numPr>
          <w:ilvl w:val="0"/>
          <w:numId w:val="2"/>
        </w:numPr>
        <w:spacing w:after="100" w:line="280" w:lineRule="atLeast"/>
        <w:ind w:left="460" w:hanging="210"/>
        <w:rPr>
          <w:rStyle w:val="span"/>
        </w:rPr>
      </w:pPr>
      <w:r>
        <w:rPr>
          <w:rStyle w:val="span"/>
        </w:rPr>
        <w:t>Spearheaded analysis of extensive customer datasets, reducing data processing time by 20% through advanced analytics tools.</w:t>
      </w:r>
    </w:p>
    <w:p w:rsidR="008B1EC4" w:rsidRDefault="00B0016D">
      <w:pPr>
        <w:pStyle w:val="documentulliParagraph"/>
        <w:numPr>
          <w:ilvl w:val="0"/>
          <w:numId w:val="2"/>
        </w:numPr>
        <w:spacing w:after="100" w:line="280" w:lineRule="atLeast"/>
        <w:ind w:left="460" w:hanging="210"/>
        <w:rPr>
          <w:rStyle w:val="span"/>
        </w:rPr>
      </w:pPr>
      <w:r>
        <w:rPr>
          <w:rStyle w:val="span"/>
        </w:rPr>
        <w:t>Led development of customer segmentation strategies, resulting in 15% increase in effectiveness of targeted marketing campaigns.</w:t>
      </w:r>
    </w:p>
    <w:p w:rsidR="008B1EC4" w:rsidRDefault="00B0016D">
      <w:pPr>
        <w:pStyle w:val="documentullinth-last-child1Paragraph"/>
        <w:numPr>
          <w:ilvl w:val="0"/>
          <w:numId w:val="2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>Oversaw projects, achieving 20% improvement in project completion timelines and 15% reduction in project costs</w:t>
      </w:r>
    </w:p>
    <w:p w:rsidR="008B1EC4" w:rsidRDefault="00B0016D">
      <w:pPr>
        <w:pStyle w:val="divdocumentsinglecolumn"/>
        <w:spacing w:before="300" w:line="280" w:lineRule="atLeast"/>
      </w:pPr>
      <w:r>
        <w:rPr>
          <w:rStyle w:val="spanjobtitle"/>
        </w:rPr>
        <w:t>Banking Operations Analyst</w:t>
      </w:r>
      <w:r>
        <w:rPr>
          <w:rStyle w:val="span"/>
        </w:rPr>
        <w:t xml:space="preserve">, 01/2010 - 09/2018 </w:t>
      </w:r>
    </w:p>
    <w:p w:rsidR="008B1EC4" w:rsidRDefault="00B0016D">
      <w:pPr>
        <w:pStyle w:val="spanpaddedline"/>
        <w:spacing w:line="280" w:lineRule="atLeast"/>
      </w:pPr>
      <w:r>
        <w:rPr>
          <w:rStyle w:val="spancompanyname"/>
        </w:rPr>
        <w:t>Skye Bank Plc</w:t>
      </w:r>
      <w:r>
        <w:rPr>
          <w:rStyle w:val="span"/>
        </w:rPr>
        <w:t xml:space="preserve"> - Port Harcourt, Nigeria</w:t>
      </w:r>
      <w:r>
        <w:t xml:space="preserve"> </w:t>
      </w:r>
    </w:p>
    <w:p w:rsidR="008B1EC4" w:rsidRDefault="00B0016D">
      <w:pPr>
        <w:pStyle w:val="documentulliParagraph"/>
        <w:numPr>
          <w:ilvl w:val="0"/>
          <w:numId w:val="3"/>
        </w:numPr>
        <w:spacing w:after="100" w:line="280" w:lineRule="atLeast"/>
        <w:ind w:left="460" w:hanging="210"/>
        <w:rPr>
          <w:rStyle w:val="span"/>
        </w:rPr>
      </w:pPr>
      <w:r>
        <w:rPr>
          <w:rStyle w:val="span"/>
        </w:rPr>
        <w:t>Produced comprehensive monthly operating reports, providing key insights to senior management and contributing to 10% increase in efficiency and cost savings.</w:t>
      </w:r>
    </w:p>
    <w:p w:rsidR="008B1EC4" w:rsidRDefault="00B0016D">
      <w:pPr>
        <w:pStyle w:val="documentulliParagraph"/>
        <w:numPr>
          <w:ilvl w:val="0"/>
          <w:numId w:val="3"/>
        </w:numPr>
        <w:spacing w:after="100" w:line="280" w:lineRule="atLeast"/>
        <w:ind w:left="460" w:hanging="210"/>
        <w:rPr>
          <w:rStyle w:val="span"/>
        </w:rPr>
      </w:pPr>
      <w:r>
        <w:rPr>
          <w:rStyle w:val="span"/>
        </w:rPr>
        <w:t>Introduced new data visualization tools for improved presentation of operating reports, enhancing clarity and understanding for senior management.</w:t>
      </w:r>
    </w:p>
    <w:p w:rsidR="008B1EC4" w:rsidRDefault="00B0016D">
      <w:pPr>
        <w:pStyle w:val="documentullinth-last-child1Paragraph"/>
        <w:numPr>
          <w:ilvl w:val="0"/>
          <w:numId w:val="3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>Collaborated with cross-functional teams to identify process bottlenecks and recommend solutions, resulting in 20% reduction in turnaround time for critical operations.</w:t>
      </w:r>
    </w:p>
    <w:p w:rsidR="008B1EC4" w:rsidRDefault="00B0016D">
      <w:pPr>
        <w:pStyle w:val="divdocumentdivheading"/>
        <w:tabs>
          <w:tab w:val="left" w:pos="4823"/>
          <w:tab w:val="left" w:pos="10700"/>
        </w:tabs>
        <w:spacing w:before="300" w:line="280" w:lineRule="atLeast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102A73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Skills   </w:t>
      </w:r>
      <w:r>
        <w:rPr>
          <w:strike/>
          <w:color w:val="102A73"/>
          <w:sz w:val="30"/>
        </w:rPr>
        <w:tab/>
      </w:r>
    </w:p>
    <w:tbl>
      <w:tblPr>
        <w:tblStyle w:val="divdocumenttable"/>
        <w:tblW w:w="0" w:type="auto"/>
        <w:tblCellSpacing w:w="1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98"/>
        <w:gridCol w:w="5398"/>
      </w:tblGrid>
      <w:tr w:rsidR="008B1EC4">
        <w:trPr>
          <w:tblCellSpacing w:w="15" w:type="dxa"/>
        </w:trPr>
        <w:tc>
          <w:tcPr>
            <w:tcW w:w="535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1EC4" w:rsidRDefault="00B0016D">
            <w:pPr>
              <w:pStyle w:val="documentulliParagraph"/>
              <w:numPr>
                <w:ilvl w:val="0"/>
                <w:numId w:val="4"/>
              </w:numPr>
              <w:spacing w:after="100" w:line="280" w:lineRule="atLeast"/>
              <w:ind w:left="460" w:hanging="210"/>
            </w:pPr>
            <w:r>
              <w:t>Data Analysis</w:t>
            </w:r>
          </w:p>
          <w:p w:rsidR="008B1EC4" w:rsidRDefault="00B0016D">
            <w:pPr>
              <w:pStyle w:val="documentulliParagraph"/>
              <w:numPr>
                <w:ilvl w:val="0"/>
                <w:numId w:val="4"/>
              </w:numPr>
              <w:spacing w:after="100" w:line="280" w:lineRule="atLeast"/>
              <w:ind w:left="460" w:hanging="210"/>
            </w:pPr>
            <w:r>
              <w:t>Python</w:t>
            </w:r>
          </w:p>
          <w:p w:rsidR="008B1EC4" w:rsidRDefault="00B0016D">
            <w:pPr>
              <w:pStyle w:val="documentulliParagraph"/>
              <w:numPr>
                <w:ilvl w:val="0"/>
                <w:numId w:val="4"/>
              </w:numPr>
              <w:spacing w:after="100" w:line="280" w:lineRule="atLeast"/>
              <w:ind w:left="460" w:hanging="210"/>
            </w:pPr>
            <w:r>
              <w:t>SQL</w:t>
            </w:r>
          </w:p>
          <w:p w:rsidR="008B1EC4" w:rsidRDefault="00B0016D">
            <w:pPr>
              <w:pStyle w:val="documentulliParagraph"/>
              <w:numPr>
                <w:ilvl w:val="0"/>
                <w:numId w:val="4"/>
              </w:numPr>
              <w:spacing w:after="100" w:line="280" w:lineRule="atLeast"/>
              <w:ind w:left="460" w:hanging="210"/>
            </w:pPr>
            <w:r>
              <w:t>Tableau</w:t>
            </w:r>
          </w:p>
          <w:p w:rsidR="008B1EC4" w:rsidRDefault="00B0016D">
            <w:pPr>
              <w:pStyle w:val="documentullinth-last-child1Paragraph"/>
              <w:numPr>
                <w:ilvl w:val="0"/>
                <w:numId w:val="4"/>
              </w:numPr>
              <w:spacing w:line="280" w:lineRule="atLeast"/>
              <w:ind w:left="460" w:hanging="210"/>
            </w:pPr>
            <w:r>
              <w:t>Data Visualization</w:t>
            </w:r>
          </w:p>
        </w:tc>
        <w:tc>
          <w:tcPr>
            <w:tcW w:w="5353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1EC4" w:rsidRDefault="00B0016D">
            <w:pPr>
              <w:pStyle w:val="documentulliParagraph"/>
              <w:numPr>
                <w:ilvl w:val="0"/>
                <w:numId w:val="5"/>
              </w:numPr>
              <w:spacing w:after="100" w:line="280" w:lineRule="atLeast"/>
              <w:ind w:left="460" w:hanging="210"/>
            </w:pPr>
            <w:r>
              <w:t>Report Writing</w:t>
            </w:r>
          </w:p>
          <w:p w:rsidR="008B1EC4" w:rsidRDefault="00B0016D">
            <w:pPr>
              <w:pStyle w:val="documentulliParagraph"/>
              <w:numPr>
                <w:ilvl w:val="0"/>
                <w:numId w:val="5"/>
              </w:numPr>
              <w:spacing w:after="100" w:line="280" w:lineRule="atLeast"/>
              <w:ind w:left="460" w:hanging="210"/>
            </w:pPr>
            <w:r>
              <w:t>Advanced Excel,</w:t>
            </w:r>
          </w:p>
          <w:p w:rsidR="008B1EC4" w:rsidRDefault="00B0016D">
            <w:pPr>
              <w:pStyle w:val="documentulliParagraph"/>
              <w:numPr>
                <w:ilvl w:val="0"/>
                <w:numId w:val="5"/>
              </w:numPr>
              <w:spacing w:after="100" w:line="280" w:lineRule="atLeast"/>
              <w:ind w:left="460" w:hanging="210"/>
            </w:pPr>
            <w:r>
              <w:t>Project Management</w:t>
            </w:r>
          </w:p>
          <w:p w:rsidR="008B1EC4" w:rsidRDefault="00B0016D">
            <w:pPr>
              <w:pStyle w:val="documentullinth-last-child1Paragraph"/>
              <w:numPr>
                <w:ilvl w:val="0"/>
                <w:numId w:val="5"/>
              </w:numPr>
              <w:spacing w:line="280" w:lineRule="atLeast"/>
              <w:ind w:left="460" w:hanging="210"/>
            </w:pPr>
            <w:r>
              <w:t>Stakeholder Engagement</w:t>
            </w:r>
          </w:p>
        </w:tc>
      </w:tr>
    </w:tbl>
    <w:p w:rsidR="008B1EC4" w:rsidRDefault="00B0016D">
      <w:pPr>
        <w:pStyle w:val="documentulliParagraph"/>
        <w:numPr>
          <w:ilvl w:val="0"/>
          <w:numId w:val="6"/>
        </w:numPr>
        <w:spacing w:after="100" w:line="280" w:lineRule="atLeast"/>
        <w:ind w:left="460" w:hanging="210"/>
        <w:rPr>
          <w:vanish/>
        </w:rPr>
      </w:pPr>
      <w:r>
        <w:rPr>
          <w:vanish/>
        </w:rPr>
        <w:t>Data Analysis</w:t>
      </w:r>
    </w:p>
    <w:p w:rsidR="008B1EC4" w:rsidRDefault="00B0016D">
      <w:pPr>
        <w:pStyle w:val="documentulliParagraph"/>
        <w:numPr>
          <w:ilvl w:val="0"/>
          <w:numId w:val="6"/>
        </w:numPr>
        <w:spacing w:after="100" w:line="280" w:lineRule="atLeast"/>
        <w:ind w:left="460" w:hanging="210"/>
        <w:rPr>
          <w:vanish/>
        </w:rPr>
      </w:pPr>
      <w:r>
        <w:rPr>
          <w:vanish/>
        </w:rPr>
        <w:t>Python</w:t>
      </w:r>
    </w:p>
    <w:p w:rsidR="008B1EC4" w:rsidRDefault="00B0016D">
      <w:pPr>
        <w:pStyle w:val="documentulliParagraph"/>
        <w:numPr>
          <w:ilvl w:val="0"/>
          <w:numId w:val="6"/>
        </w:numPr>
        <w:spacing w:after="100" w:line="280" w:lineRule="atLeast"/>
        <w:ind w:left="460" w:hanging="210"/>
        <w:rPr>
          <w:vanish/>
        </w:rPr>
      </w:pPr>
      <w:r>
        <w:rPr>
          <w:vanish/>
        </w:rPr>
        <w:t>SQL</w:t>
      </w:r>
    </w:p>
    <w:p w:rsidR="008B1EC4" w:rsidRDefault="00B0016D">
      <w:pPr>
        <w:pStyle w:val="documentulliParagraph"/>
        <w:numPr>
          <w:ilvl w:val="0"/>
          <w:numId w:val="6"/>
        </w:numPr>
        <w:spacing w:after="100" w:line="280" w:lineRule="atLeast"/>
        <w:ind w:left="460" w:hanging="210"/>
        <w:rPr>
          <w:vanish/>
        </w:rPr>
      </w:pPr>
      <w:r>
        <w:rPr>
          <w:vanish/>
        </w:rPr>
        <w:t>Tableau</w:t>
      </w:r>
    </w:p>
    <w:p w:rsidR="008B1EC4" w:rsidRDefault="00B0016D">
      <w:pPr>
        <w:pStyle w:val="documentullinth-last-child1Paragraph"/>
        <w:numPr>
          <w:ilvl w:val="0"/>
          <w:numId w:val="6"/>
        </w:numPr>
        <w:spacing w:line="280" w:lineRule="atLeast"/>
        <w:ind w:left="460" w:hanging="210"/>
        <w:rPr>
          <w:vanish/>
        </w:rPr>
      </w:pPr>
      <w:r>
        <w:rPr>
          <w:vanish/>
        </w:rPr>
        <w:t>Data Visualization</w:t>
      </w:r>
    </w:p>
    <w:p w:rsidR="008B1EC4" w:rsidRDefault="008B1EC4">
      <w:pPr>
        <w:pStyle w:val="div"/>
        <w:spacing w:line="100" w:lineRule="exact"/>
        <w:rPr>
          <w:vanish/>
        </w:rPr>
      </w:pPr>
    </w:p>
    <w:p w:rsidR="008B1EC4" w:rsidRDefault="00B0016D">
      <w:pPr>
        <w:pStyle w:val="documentulliParagraph"/>
        <w:numPr>
          <w:ilvl w:val="0"/>
          <w:numId w:val="7"/>
        </w:numPr>
        <w:spacing w:after="100" w:line="280" w:lineRule="atLeast"/>
        <w:ind w:left="460" w:hanging="210"/>
        <w:rPr>
          <w:vanish/>
        </w:rPr>
      </w:pPr>
      <w:r>
        <w:rPr>
          <w:vanish/>
        </w:rPr>
        <w:t>Report Writing</w:t>
      </w:r>
    </w:p>
    <w:p w:rsidR="008B1EC4" w:rsidRDefault="00B0016D">
      <w:pPr>
        <w:pStyle w:val="documentulliParagraph"/>
        <w:numPr>
          <w:ilvl w:val="0"/>
          <w:numId w:val="7"/>
        </w:numPr>
        <w:spacing w:after="100" w:line="280" w:lineRule="atLeast"/>
        <w:ind w:left="460" w:hanging="210"/>
        <w:rPr>
          <w:vanish/>
        </w:rPr>
      </w:pPr>
      <w:r>
        <w:rPr>
          <w:vanish/>
        </w:rPr>
        <w:t>Advanced Excel,</w:t>
      </w:r>
    </w:p>
    <w:p w:rsidR="008B1EC4" w:rsidRDefault="00B0016D">
      <w:pPr>
        <w:pStyle w:val="documentulliParagraph"/>
        <w:numPr>
          <w:ilvl w:val="0"/>
          <w:numId w:val="7"/>
        </w:numPr>
        <w:spacing w:after="100" w:line="280" w:lineRule="atLeast"/>
        <w:ind w:left="460" w:hanging="210"/>
        <w:rPr>
          <w:vanish/>
        </w:rPr>
      </w:pPr>
      <w:r>
        <w:rPr>
          <w:vanish/>
        </w:rPr>
        <w:t>Project Management</w:t>
      </w:r>
    </w:p>
    <w:p w:rsidR="008B1EC4" w:rsidRDefault="00B0016D">
      <w:pPr>
        <w:pStyle w:val="documentullinth-last-child1Paragraph"/>
        <w:numPr>
          <w:ilvl w:val="0"/>
          <w:numId w:val="7"/>
        </w:numPr>
        <w:spacing w:line="280" w:lineRule="atLeast"/>
        <w:ind w:left="460" w:hanging="210"/>
        <w:rPr>
          <w:vanish/>
        </w:rPr>
      </w:pPr>
      <w:r>
        <w:rPr>
          <w:vanish/>
        </w:rPr>
        <w:t>Stakeholder Engagement</w:t>
      </w:r>
    </w:p>
    <w:p w:rsidR="008B1EC4" w:rsidRDefault="00B0016D">
      <w:pPr>
        <w:pStyle w:val="divdocumentdivheading"/>
        <w:tabs>
          <w:tab w:val="left" w:pos="4506"/>
          <w:tab w:val="left" w:pos="10700"/>
        </w:tabs>
        <w:spacing w:before="300" w:line="280" w:lineRule="atLeast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102A73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Education   </w:t>
      </w:r>
      <w:r>
        <w:rPr>
          <w:strike/>
          <w:color w:val="102A73"/>
          <w:sz w:val="30"/>
        </w:rPr>
        <w:tab/>
      </w:r>
    </w:p>
    <w:p w:rsidR="008B1EC4" w:rsidRDefault="00B0016D">
      <w:pPr>
        <w:pStyle w:val="divdocumentsinglecolumn"/>
        <w:spacing w:line="280" w:lineRule="atLeast"/>
      </w:pPr>
      <w:r>
        <w:rPr>
          <w:rStyle w:val="spandegree"/>
        </w:rPr>
        <w:t>Master of Science</w:t>
      </w:r>
      <w:r>
        <w:rPr>
          <w:rStyle w:val="documentbeforecolonspace"/>
        </w:rPr>
        <w:t xml:space="preserve"> </w:t>
      </w:r>
      <w:r>
        <w:rPr>
          <w:rStyle w:val="span"/>
        </w:rPr>
        <w:t>: Psychology, 01/2022 - 09/2023</w:t>
      </w:r>
      <w:r>
        <w:rPr>
          <w:rStyle w:val="singlecolumnspanpaddedlinenth-child1"/>
        </w:rPr>
        <w:t xml:space="preserve"> </w:t>
      </w:r>
    </w:p>
    <w:p w:rsidR="008B1EC4" w:rsidRDefault="00B0016D">
      <w:pPr>
        <w:pStyle w:val="spanpaddedline"/>
        <w:spacing w:line="280" w:lineRule="atLeast"/>
      </w:pPr>
      <w:r>
        <w:rPr>
          <w:rStyle w:val="spancompanyname"/>
        </w:rPr>
        <w:t xml:space="preserve">University of </w:t>
      </w:r>
      <w:proofErr w:type="spellStart"/>
      <w:r>
        <w:rPr>
          <w:rStyle w:val="spancompanyname"/>
        </w:rPr>
        <w:t>Northumbria</w:t>
      </w:r>
      <w:proofErr w:type="spellEnd"/>
      <w:r>
        <w:rPr>
          <w:rStyle w:val="spancompanyname"/>
        </w:rPr>
        <w:t xml:space="preserve"> </w:t>
      </w:r>
      <w:proofErr w:type="gramStart"/>
      <w:r>
        <w:rPr>
          <w:rStyle w:val="spancompanyname"/>
        </w:rPr>
        <w:t>At</w:t>
      </w:r>
      <w:proofErr w:type="gramEnd"/>
      <w:r>
        <w:rPr>
          <w:rStyle w:val="spancompanyname"/>
        </w:rPr>
        <w:t xml:space="preserve"> Newcastle</w:t>
      </w:r>
      <w:r>
        <w:rPr>
          <w:rStyle w:val="span"/>
        </w:rPr>
        <w:t xml:space="preserve"> - Newcastle upon Tyne, NET</w:t>
      </w:r>
    </w:p>
    <w:p w:rsidR="008B1EC4" w:rsidRDefault="00B0016D">
      <w:pPr>
        <w:pStyle w:val="divdocumentsinglecolumn"/>
        <w:spacing w:before="300" w:line="280" w:lineRule="atLeast"/>
      </w:pPr>
      <w:r>
        <w:rPr>
          <w:rStyle w:val="spandegree"/>
        </w:rPr>
        <w:lastRenderedPageBreak/>
        <w:t>Bachelor of Science</w:t>
      </w:r>
      <w:r>
        <w:rPr>
          <w:rStyle w:val="documentbeforecolonspace"/>
        </w:rPr>
        <w:t xml:space="preserve"> </w:t>
      </w:r>
      <w:r>
        <w:rPr>
          <w:rStyle w:val="span"/>
        </w:rPr>
        <w:t>: Physics</w:t>
      </w:r>
      <w:r>
        <w:rPr>
          <w:rStyle w:val="singlecolumnspanpaddedlinenth-child1"/>
        </w:rPr>
        <w:t xml:space="preserve"> </w:t>
      </w:r>
    </w:p>
    <w:p w:rsidR="008B1EC4" w:rsidRDefault="00B0016D">
      <w:pPr>
        <w:pStyle w:val="spanpaddedline"/>
        <w:spacing w:line="280" w:lineRule="atLeast"/>
      </w:pPr>
      <w:r>
        <w:rPr>
          <w:rStyle w:val="spancompanyname"/>
        </w:rPr>
        <w:t xml:space="preserve">University of </w:t>
      </w:r>
      <w:proofErr w:type="spellStart"/>
      <w:r>
        <w:rPr>
          <w:rStyle w:val="spancompanyname"/>
        </w:rPr>
        <w:t>Uyo</w:t>
      </w:r>
      <w:proofErr w:type="spellEnd"/>
      <w:r>
        <w:rPr>
          <w:rStyle w:val="span"/>
        </w:rPr>
        <w:t xml:space="preserve"> - </w:t>
      </w:r>
      <w:proofErr w:type="spellStart"/>
      <w:r>
        <w:rPr>
          <w:rStyle w:val="span"/>
        </w:rPr>
        <w:t>Uyo</w:t>
      </w:r>
      <w:proofErr w:type="spellEnd"/>
      <w:r>
        <w:rPr>
          <w:rStyle w:val="span"/>
        </w:rPr>
        <w:t>, Nigeria</w:t>
      </w:r>
    </w:p>
    <w:p w:rsidR="008B1EC4" w:rsidRDefault="00B0016D">
      <w:pPr>
        <w:pStyle w:val="divdocumentdivheading"/>
        <w:tabs>
          <w:tab w:val="left" w:pos="4283"/>
          <w:tab w:val="left" w:pos="10700"/>
        </w:tabs>
        <w:spacing w:before="300" w:line="280" w:lineRule="atLeast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102A73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Certifications   </w:t>
      </w:r>
      <w:r>
        <w:rPr>
          <w:strike/>
          <w:color w:val="102A73"/>
          <w:sz w:val="30"/>
        </w:rPr>
        <w:tab/>
      </w:r>
    </w:p>
    <w:p w:rsidR="008B1EC4" w:rsidRDefault="008B1EC4">
      <w:pPr>
        <w:pStyle w:val="p"/>
        <w:spacing w:line="280" w:lineRule="atLeast"/>
      </w:pPr>
    </w:p>
    <w:p w:rsidR="008B1EC4" w:rsidRDefault="00B0016D">
      <w:pPr>
        <w:pStyle w:val="documentulliParagraph"/>
        <w:numPr>
          <w:ilvl w:val="0"/>
          <w:numId w:val="8"/>
        </w:numPr>
        <w:spacing w:after="100" w:line="280" w:lineRule="atLeast"/>
        <w:ind w:left="460" w:hanging="210"/>
      </w:pPr>
      <w:r>
        <w:t xml:space="preserve">Data Analytics Immersion, </w:t>
      </w:r>
      <w:proofErr w:type="spellStart"/>
      <w:r>
        <w:t>CareerFoundry</w:t>
      </w:r>
      <w:proofErr w:type="spellEnd"/>
      <w:r>
        <w:t>, 2023</w:t>
      </w:r>
    </w:p>
    <w:p w:rsidR="008B1EC4" w:rsidRDefault="00B0016D">
      <w:pPr>
        <w:pStyle w:val="documentullinth-last-child1Paragraph"/>
        <w:numPr>
          <w:ilvl w:val="0"/>
          <w:numId w:val="8"/>
        </w:numPr>
        <w:spacing w:line="280" w:lineRule="atLeast"/>
        <w:ind w:left="460" w:hanging="210"/>
      </w:pPr>
      <w:r>
        <w:t>Fundamentals of digital marketing, Google, 2020</w:t>
      </w:r>
    </w:p>
    <w:sectPr w:rsidR="008B1EC4">
      <w:pgSz w:w="11906" w:h="16838"/>
      <w:pgMar w:top="500" w:right="600" w:bottom="5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E16D9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12C5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2BEF7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55C87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1DAC4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B18B8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90C91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0E0D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FC14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E5EF2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B3C34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46BE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0224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BA44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3045A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4AFD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9F61A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BB2E3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CD8BD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8CE45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556BE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E8EE9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CDC05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EFE19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2ECED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4DECB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F448F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CE6FA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992F3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9FE0C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3656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B434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01835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42641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A18CA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A0CC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9AC9A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8240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AB000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94ECA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28CD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1CE72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01AC5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36B1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4566A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82E9F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F0F2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BA95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78D7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0A37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B4E2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1C19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84A0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4B6CF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C9A41E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232C8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F2A6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B5AE5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28246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6E097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F224B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2DC07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56C5D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FF560A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E929E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F6A5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B0CA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3F604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270D4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82A8C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A4C41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1C63E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8B1EC4"/>
    <w:rsid w:val="008B1EC4"/>
    <w:rsid w:val="00B0016D"/>
    <w:rsid w:val="00B727F6"/>
    <w:rsid w:val="00FB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14E5"/>
  <w15:docId w15:val="{34988ED4-04CD-4AC1-9B0E-D1CBE2CD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80" w:lineRule="atLeast"/>
    </w:p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102A73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namedivemptyNameDiv">
    <w:name w:val="div_name_div_emptyNameDiv"/>
    <w:basedOn w:val="Normal"/>
    <w:pPr>
      <w:spacing w:line="80" w:lineRule="atLeast"/>
    </w:pPr>
    <w:rPr>
      <w:sz w:val="8"/>
      <w:szCs w:val="8"/>
    </w:rPr>
  </w:style>
  <w:style w:type="paragraph" w:customStyle="1" w:styleId="divdocumentdivlowerborder">
    <w:name w:val="div_document_div_lowerborder"/>
    <w:basedOn w:val="Normal"/>
    <w:rPr>
      <w:color w:val="102A73"/>
    </w:rPr>
  </w:style>
  <w:style w:type="paragraph" w:customStyle="1" w:styleId="divdocumentdivlowerthickborder">
    <w:name w:val="div_document_div_lowerthickborder"/>
    <w:basedOn w:val="Normal"/>
    <w:rPr>
      <w:color w:val="102A73"/>
    </w:rPr>
  </w:style>
  <w:style w:type="paragraph" w:customStyle="1" w:styleId="documentaddress">
    <w:name w:val="document_address"/>
    <w:basedOn w:val="Normal"/>
    <w:pPr>
      <w:spacing w:line="260" w:lineRule="atLeast"/>
      <w:jc w:val="center"/>
    </w:pPr>
    <w:rPr>
      <w:sz w:val="22"/>
      <w:szCs w:val="22"/>
    </w:rPr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zipsuffix">
    <w:name w:val="div_document_zipsuffix"/>
    <w:basedOn w:val="DefaultParagraphFont"/>
  </w:style>
  <w:style w:type="character" w:customStyle="1" w:styleId="documentulli">
    <w:name w:val="document_ul_li"/>
    <w:basedOn w:val="DefaultParagraphFont"/>
  </w:style>
  <w:style w:type="character" w:customStyle="1" w:styleId="sprtr">
    <w:name w:val="sprtr"/>
    <w:basedOn w:val="DefaultParagraphFont"/>
    <w:rPr>
      <w:sz w:val="20"/>
      <w:szCs w:val="20"/>
    </w:rPr>
  </w:style>
  <w:style w:type="character" w:customStyle="1" w:styleId="documentullinth-last-child1">
    <w:name w:val="document_ul_li_nth-last-child(1)"/>
    <w:basedOn w:val="DefaultParagraphFont"/>
  </w:style>
  <w:style w:type="paragraph" w:customStyle="1" w:styleId="divdocumentdivheading">
    <w:name w:val="div_document_div_heading"/>
    <w:basedOn w:val="Normal"/>
    <w:pPr>
      <w:pBdr>
        <w:bottom w:val="none" w:sz="0" w:space="7" w:color="auto"/>
      </w:pBdr>
    </w:pPr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102A73"/>
      <w:sz w:val="30"/>
      <w:szCs w:val="30"/>
    </w:rPr>
  </w:style>
  <w:style w:type="paragraph" w:customStyle="1" w:styleId="divdocumentsinglecolumn">
    <w:name w:val="div_document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ocumentulliParagraph">
    <w:name w:val="document_ul_li Paragraph"/>
    <w:basedOn w:val="Normal"/>
  </w:style>
  <w:style w:type="paragraph" w:customStyle="1" w:styleId="documentullinth-last-child1Paragraph">
    <w:name w:val="document_ul_li_nth-last-child(1) Paragraph"/>
    <w:basedOn w:val="Normal"/>
  </w:style>
  <w:style w:type="paragraph" w:customStyle="1" w:styleId="hiltParaWrapper">
    <w:name w:val="hiltParaWrapper"/>
    <w:basedOn w:val="Normal"/>
  </w:style>
  <w:style w:type="table" w:customStyle="1" w:styleId="divdocumenttable">
    <w:name w:val="div_document_table"/>
    <w:basedOn w:val="TableNormal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txtBold">
    <w:name w:val="txtBold"/>
    <w:basedOn w:val="Normal"/>
    <w:rPr>
      <w:b/>
      <w:bCs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p">
    <w:name w:val="p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Blessing Archibong</vt:lpstr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Blessing Archibong</dc:title>
  <dc:creator>B.Archibong</dc:creator>
  <cp:lastModifiedBy>HP</cp:lastModifiedBy>
  <cp:revision>3</cp:revision>
  <dcterms:created xsi:type="dcterms:W3CDTF">2023-09-29T15:00:00Z</dcterms:created>
  <dcterms:modified xsi:type="dcterms:W3CDTF">2023-09-30T09:54:00Z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6e957963-84f5-4bb8-99fb-b86e84e63fbb</vt:lpwstr>
  </property>
  <property fmtid="{D5CDD505-2E9C-101B-9397-08002B2CF9AE}" pid="3" name="x1ye=0">
    <vt:lpwstr>jE0AAB+LCAAAAAAABAAUm7W2rEAURD+IALcQd3cyYHB3+fp331oTMtB0n6raFYChHEFjKCtgGCuwBI1zAo7AlIiiLIFgODydJ80F1FBTohsKpS/OkuGcEQBFzz3KTJdqmuA0ZCWOSkRuhDr5ILYB+pD8nvehfp1/NhdqlJadvmHa6HOO3tzE9rfEDf2z4h7wObaWxhuGD0lbar/DO+ICQ3du4YIev/KRCMter7np7jVVfbp8P+FcfX3fTgAm2OC</vt:lpwstr>
  </property>
  <property fmtid="{D5CDD505-2E9C-101B-9397-08002B2CF9AE}" pid="4" name="x1ye=1">
    <vt:lpwstr>IBXxngoV6rqL8iuhk2X9LQETX7mliBH23+lr0pg8Y91Z7WS0mrj166JAueeqNSabvj3yB2AZMPVx6jhzGA+2nDYlXpd4qRZ0SyKyJq68g8aegQE0aJ4qYoZO+pzBald1q7MlJS99P+ZdaSpMeXuTTLJTmnGdlLnSss64GmSnnhGagnlaIJmnGsTP0FlCV2+MLWbOxVGvMTpTqMEIq/rLgPpDInBGu/Dc7groxV8Z6gZSjffwdsarnNjJX582T7X</vt:lpwstr>
  </property>
  <property fmtid="{D5CDD505-2E9C-101B-9397-08002B2CF9AE}" pid="5" name="x1ye=10">
    <vt:lpwstr>bqVX8mQnD+8ewVmWs4OytuGzkXBsuiQelPrPonJdeq1eRWvii6DSHz2hvIDibmbwLPW7zUP/t2bijtRDiGYk/jOPzPrJlgyMEKlia7wWnUcZaU+hFbv02RyHBcNT4wRq+K+qutCYDbZze0W+gA497Aq/6VV70fIQ7tiMjuOvkhRk6MOjzKWlamgqYMr0HmANdrhd1o6O920aNOVbHC9sIGQ9NMhYJfPO+B/gRnWkhYWwjxSu8EF7JcNSantURID</vt:lpwstr>
  </property>
  <property fmtid="{D5CDD505-2E9C-101B-9397-08002B2CF9AE}" pid="6" name="x1ye=11">
    <vt:lpwstr>Sn98ecvUUqBfvsHuJRfgbyY8RtD7lPu0sXoSy2OI1qhwmaCM7UX/PFnlSBKc+xtp9diH0hpEnbbL4iKQS4Mqbnnpi6o1m6gYlfsNUt82PTH54y58VVLH0PxXE17RBvZ+Vzn4Xh+00/hLQz9phHLKv3E/RMPcx6l44FYvfkUslFaMBr/wyYZlOiY8x4Fnml5ARGloClWiwfrOEqmQdFLTNxjdAEwnMS47FOWL/MqkGNtb9mCcpnIfiZzCaIz7jGz</vt:lpwstr>
  </property>
  <property fmtid="{D5CDD505-2E9C-101B-9397-08002B2CF9AE}" pid="7" name="x1ye=12">
    <vt:lpwstr>9saNKwJPNv+cq56WM0z/oArW3ME1xQC2Ly29cg781JxDen9f7k2IGN+ptZrXHLwvGWkK+lUTKDciYdpKsiTy7MJUoecHE+uPydwCkG5dXX3sA0wGHi2FGBYIhu/RQer+pmyuIe4SAK0MN3bOJdvRzSnBTChMFiL/rtAFC+O3T8Gzc8VC3NK1/Ys6gtQTMnbLUFXh7xjWmzMJzOZf+bXESqipXWth7HKdbzrrr5LGiyFZMMbF0tMLlaag3Rx3F/k</vt:lpwstr>
  </property>
  <property fmtid="{D5CDD505-2E9C-101B-9397-08002B2CF9AE}" pid="8" name="x1ye=13">
    <vt:lpwstr>LuoiSpUGUeVpheiVfWjPJBUJ8me/Tuy4BtVwkxWGdIlLTy70F5PQnacgweNjUGARb5kMHwhOc/HajfYVPBps0k1HJYCSstPQcxIHXQyo4VVZv1cIhV1fTH35OeQaPtpm8TRGL2RG2bN1jpFwDa+hGAYrzfDO1oHPSvkK2A357T/PWXGO1a4wAMx+F8iTSoNh0QAq6cPOCs4S8CKpWJp40/hXy+6JBIauPtHh3lwNvrEG3CR8KXCe7P3UDVOAMY0</vt:lpwstr>
  </property>
  <property fmtid="{D5CDD505-2E9C-101B-9397-08002B2CF9AE}" pid="9" name="x1ye=14">
    <vt:lpwstr>gGtP2hFwP+R63Rcy+RrIAyydrsJ6m/kDhfyjzPpOb3xCXvJ4YWmejq+Ir9D35CBfHVaMjH+9RabV64N7NPQqA9OKlTOd/aai5AWBch1Kg0/e/yU7uvENSnRmE1U1Zc3tkRQYhS7tXbuYNdBKyhDuwhJyKFJ5cK1IqlXEhYPpxrwacCVhj8uRmvm8iGk9nI8lm7woGHgfhTG6peAAH+BfPPvZ7kwClTv76KWapLE+lf+EU9HtsMGK1i0bUQY4z1V</vt:lpwstr>
  </property>
  <property fmtid="{D5CDD505-2E9C-101B-9397-08002B2CF9AE}" pid="10" name="x1ye=15">
    <vt:lpwstr>EIX9oklrfjen0vbjs+fUcI9SGBvG5h4r35+nSA2tVLP6nXntToRemXf89xE3MM4Ic7cQratM6ObVpf3eHqOLde+0yg/cGULEQUaawqN5K+aFZ6ENunDyfQE4a0xF+TxRhNGwPzrVIlyFa7Z9eJHashM9oZv6zsKq7DmbxAA/v7sOx+GyA6ADrV07XxYseiPXHCGs0MT9le8K2V5pABGRLia5+ojiF4yUXV5QTYbb8zm0XsntKrAqNPssxQycKC0</vt:lpwstr>
  </property>
  <property fmtid="{D5CDD505-2E9C-101B-9397-08002B2CF9AE}" pid="11" name="x1ye=16">
    <vt:lpwstr>WpsONJsQbhW30ICeRy+++hoNI/rj+9mhPbwaBEMelL8WM5czktZWM4GUDK2bbKWjRbf9cuZ3d0X9wPMwsZxPI2dm3JjKKtXX3JiB4HwQakG5objzs7hfHX/n6c/H/n2t54xmFFWadCMaa2R4S0yveZ1hOZQjPqQvw/wg9q/c3fUrDQwNO72sNSE0C7bORtflhCzlxz7P4ujtjfEPnwFD4APNPmLEN7ipTnW1QIQ/Ca4OEdFgBFZ8AIdEZnFaYlM</vt:lpwstr>
  </property>
  <property fmtid="{D5CDD505-2E9C-101B-9397-08002B2CF9AE}" pid="12" name="x1ye=17">
    <vt:lpwstr>cHojk1TWhuENcS55J1gN4lIflxlkDU84OdpCyTiCEvr9xrxFqq+7dLlh7FXzJQiiQVok4A+oSAwk/oZ5inr0xxl9t4zjgiBvGlTBKTGqBtU5yf0rQMcH8ECwP4zPifK6YRvzaew1L9fSehCtWx3MMeLArAsL9LnIUTJDoUMbrOjTX6OfsqRakc4n/fB3481j0xonAfue/hAuAJEECle8UGEJgV7cvQ5EGt5H/VOz06968AhH59bExj7lBdb6FAD</vt:lpwstr>
  </property>
  <property fmtid="{D5CDD505-2E9C-101B-9397-08002B2CF9AE}" pid="13" name="x1ye=18">
    <vt:lpwstr>H9OicImIsRu5v7I9re15bpcwAVwIyrgnN+HAfBPzjNON1Xyawn5jEGt6w6ZQM1KieChfY/kuz+AmFVkV84fFh/Amzm3Z6ssQtk6J6tdcj7gCsVhpfMcldjeBzJ3YiRjBqa/yYY12bwb0uqWEyEm5ssOxIYj5i3LwAGwqPVP/0+Ew+8LnthBfUnFotf2rXN0C2Wc+x71GSqfbEWhEkUWE9cMgCDUTIzwrxWog4pBD5i/oehjs4jQypqqAKelop0P</vt:lpwstr>
  </property>
  <property fmtid="{D5CDD505-2E9C-101B-9397-08002B2CF9AE}" pid="14" name="x1ye=19">
    <vt:lpwstr>u1dkh+Usbj9mz8JwFTLBFgec7F+RmjjL128yrf+5sVGsvp+9LcrD1eZRUObtZ96Ehx6gqoj+qIUaN6g2X9A6Td+cz6083gQuv+Fti5WVuxLT7v/1RSu5VQW95m2nc8vv7TCKdBPgvr23rqiTWAaKlzWdNtmFCb6lgK5jBGgUUfOYhAhsB9K9rWMtdxDKB5UnFtQReNtQZ+/4mZk59sKyLv9Ul3cGTILd59LXlbv8BSssPUwf45NC/6v6T7Zl1Iy</vt:lpwstr>
  </property>
  <property fmtid="{D5CDD505-2E9C-101B-9397-08002B2CF9AE}" pid="15" name="x1ye=2">
    <vt:lpwstr>SDUhERiOzN+Z0SLA70zc0o6RFHIWK7aJ/0J/Ro8RWJdjXgGheYirqly0budLXO29iU5P7dpkouUfj6tFctvDtq7ZKNuaQwgnB8XDBwtJ1Kn/GLAFzu+axMcijdW8wzsCCslB0O3XRyUIeFiC7vQr2Hw9JHHP+52S7rVFU3Rtgp8SATtTBkiDINU7xJxe6iZ8PW3M7uySSUZbNT2vhxtSTAJXlRf33erTklqXIPPvTNg6rsrOmeLSFI7TmyZAZx7</vt:lpwstr>
  </property>
  <property fmtid="{D5CDD505-2E9C-101B-9397-08002B2CF9AE}" pid="16" name="x1ye=20">
    <vt:lpwstr>MC+IEnkW7ZGaN+TUDF1YvfHZcOCyXA5s2osok2Iwp3XOMHAvHd54U2WQqSyHLJLvLzD+bAlxxW2yTP17fnd2Jfn2GF6zPgsq9gPc9J9AL5ZVafa6/sC2ppM/msZnC88QaeW941ENQM1ol28UOJt4cHyS15ihJrnQ8GEbAHShTUnYkjR2VJyQ8zBWXPqL9RnaI5PXJ0WILGVzLA1rU98v3zy47CuyP5ij2XXf5Tto151A4khC3I8IDEPdfbL+CWp</vt:lpwstr>
  </property>
  <property fmtid="{D5CDD505-2E9C-101B-9397-08002B2CF9AE}" pid="17" name="x1ye=21">
    <vt:lpwstr>foq3XOQ/9hZfw8RICi7BY7UbyWqTT/Q1R1hAyk7CEdpUIMMPpdRLJa7t/ynbbwbm/oxsUYiXjXVo3TJNYohrnKyI/PYKwh899lNZsvAV4VvGnFUBkv7rtaeYJvh/CDN+zIFsQu+aKCo16xUotRWny0kgwpVvvYvv4ey2CFaGSipTVGMe7y5GwV9ilnw8z51oC7h+9trQVn8eTaMCJcRHzBU/xs8kV6A0AG4c8FflQSOxhpnzH2DVqhgahoRQd5a</vt:lpwstr>
  </property>
  <property fmtid="{D5CDD505-2E9C-101B-9397-08002B2CF9AE}" pid="18" name="x1ye=22">
    <vt:lpwstr>8ZS6iSbf+qVH+miimIgPNLfe1jHkSvzQFrsnzt7kPZfdA3W5VaMg0/NaOHPf7qI2vMBT7doKbNb88iQKVL5u5OuanynGZpwm6B7Mk0qbf5G4eyULdFA5PhqGp0IB+8Q+GBAJG47lwIW52puIdLw9Yh2s4YPk6sUgs99qjWgRE61hjZW8CDzRJRLXvajJcVsJg6dztLgfRDkTIM/oAIqa/ytHuznOTZs1lcXgyI83OoY+qFcnV2/Tbzh1H5s5wSV</vt:lpwstr>
  </property>
  <property fmtid="{D5CDD505-2E9C-101B-9397-08002B2CF9AE}" pid="19" name="x1ye=23">
    <vt:lpwstr>NBDqEf1RqBONUDSznp8A2l4uPf71zsG8yhARvylRXAdsaNYLZufot4DrQGF1T7sb0Cawohpxbvc63RTYtwfjW9XKYfzYJmBC3NB7V+YdpOcoIDLAvqg3fr1V6DCCiT+Hgri8ptGewuySEM3aacQaPTdTas55s9v7YAbsOQttwepwd+tfGpqSj9VleyfffQynSbA7KQKn+qAf7R//m4Ll6cUnZ696cNhOBIXnLsGz/nye7x8+F+pe/7E4WbxrjQj</vt:lpwstr>
  </property>
  <property fmtid="{D5CDD505-2E9C-101B-9397-08002B2CF9AE}" pid="20" name="x1ye=24">
    <vt:lpwstr>0/ndojYn8hcWswBovwK3zOTbxjAeb+DnQ/6C23NJex4dvLrEhnZZnDrfUwi3S3IW+Y01Tww2E2sRdnAH4Kt0yd5+CqGZmyYJZWo+mkze6OTv8w6puNfHDuu9jamhsWfYkiGZ3dOZ5+jhgnhY2PaP1/RxCWzq5zEq04nq31qcBYTV1zf5oHPn40XFaqIhOg0CiTsao28aZlQ3JwtT9wDdr6G/dR1IuoFgHaZldolaoweC1abGPNIr44tPk9zaYNe</vt:lpwstr>
  </property>
  <property fmtid="{D5CDD505-2E9C-101B-9397-08002B2CF9AE}" pid="21" name="x1ye=25">
    <vt:lpwstr>CXT0vpErAl73L/fdVCcddD329pse92Esf023QPejWYfCN+l795FUnmBUiZ074W2Js/p6+0LUbhw+5kJPkxyONZwB1bEwqaYL18hDqM3DpZJ6VYJ/caXPMStKnWB1obWCRzBn+5jbueLm3AHdhQVvWxO2+27Lw7InxyQA2Z0wFgqHiPQBEoUIfjtIza48kEtTOx/xVJesn0SVcRPrDpXHbKr9dZei7euzigF4LZ7upaMBwZKcw4Cao0EgFtMdY3S</vt:lpwstr>
  </property>
  <property fmtid="{D5CDD505-2E9C-101B-9397-08002B2CF9AE}" pid="22" name="x1ye=26">
    <vt:lpwstr>QdE3lUo6pIDSWvBXuftGzQ/whrsUy2AeUlN7q31QwfMtsRZo5bLCMD+Vr6N1FQ5fKT0+thlA3jlpNiwuBrTHKxMqK4/hd7pyUOKtlJvyt0a3nh3ep3re0mxox0+3lizCX8Ge0pW8Cqxsgvv9GZIpeHhEwcgJBHIV7cPj1w+HGeaFV7YzWQlXdeS4Y/TfZGrSxIPxz9L2UsN0CUA9dQfh45zbMv+Ud/TIfBRRjgKlGKE06Ywyj8p89tUFGa82/ol</vt:lpwstr>
  </property>
  <property fmtid="{D5CDD505-2E9C-101B-9397-08002B2CF9AE}" pid="23" name="x1ye=27">
    <vt:lpwstr>h8TgMWLAMNholpStqNKlbIPX4gebqElRkH4pBleydxaKNGGnqEKxpuEQbTlnb/DHG86m4kD/sv6m4ntw0tFg4Y1aWPW4DMP0l6qDkASaCsiRTY1+kJlJiwfC3ZetchxduulxFK6ULZeQshzey6GluJhWf3E0Wn/Gq+RPhQjDyPfrgGfCoHZveacQ/YD/P2ZMJH0qWKL7qSq2soTl6f4meyDgUZ0Jty8aTnc22pFs0iwu14i0f4aoRnSfNW6PSlP</vt:lpwstr>
  </property>
  <property fmtid="{D5CDD505-2E9C-101B-9397-08002B2CF9AE}" pid="24" name="x1ye=28">
    <vt:lpwstr>TeTqjCzAKlo2iPQOWSZ+vQQ+THKCbYjyVjx/WQlWAgYAQ3K/x5IM/RJuzyAoeIUBL8Cf5ShVNRUqTDMkooixXp4QVRVRk4Die2pwYKrSwg82SPxMUPa9jVIglPql2YyY7q0cXDH0uz62uE5TjjG7fvZ0srcZoVGGL0hT6uPWfoVyESjdKQE8sF06pqeEEKWF/UFOAVSPSjKXGWAERkRkFfyQfe/hzKjhTG2wfHM+10vulVEiQdLIzd0wwlDX8vG</vt:lpwstr>
  </property>
  <property fmtid="{D5CDD505-2E9C-101B-9397-08002B2CF9AE}" pid="25" name="x1ye=29">
    <vt:lpwstr>HsmUQx+3USTIlj53Tt9t6wkhAN5y98oi/ZSG0+4AxbMUw/zw/R0otptReczTTcYUk44r2qDNak9LecZlu9giLdMssqKqm1oMQCDj37aW3ORCoi3AnCSZuwLPxvyp9t1DrSl7eP7hSR5jWRXnVeX+lnvhQKVfed5SIX0tkl/uU2GcxvveXYh7WSwoiaIL9In/UG3Dk+VXRcwOzGYAxOvvEhuXg2g9anv2cBpyXJP8mYLiSSq8pr6y5FoMd9FXzX1</vt:lpwstr>
  </property>
  <property fmtid="{D5CDD505-2E9C-101B-9397-08002B2CF9AE}" pid="26" name="x1ye=3">
    <vt:lpwstr>vrDEiTGfvKUjRtg6ecsI+pc48c3GuhvfPIMh6isNOPjo0rj9wLO4i98BmYflQehW7jX1n84au1NwmfMClUz/84xFViVALOuxjaq0qXlor3y0JORdu6wMUpvtclNFwUY2Qe8ghXpxS9xbRSquM2YGuhjiTIrCb2f37z13AUj6KVSo9Nxeeof0Ux7pZ2fLQFNlTLjPt4huo0lg/rmVB8EZ9kHWyAOyhaWX9kca4j+Vz8H7gWKX+BLs3DlXsCaxgdI</vt:lpwstr>
  </property>
  <property fmtid="{D5CDD505-2E9C-101B-9397-08002B2CF9AE}" pid="27" name="x1ye=30">
    <vt:lpwstr>ZPmYsLMeryEJZGlY1NkBMQYI4GFLau0x8sv21kT7Ud+Ffr4VFxATD5aPniWQsomcskp8VKZ1buSsEg0q/csNYg2Z1UYHNx//WE1acGZPiQZ9Nu+Y/x2x613trmrAiYZYQTDJiRCBMMMDxogGwZ1wDO6lUm3WHdhKJ0ofxJ8c+C0U5cEN6s024t5Dx9MBwqTeErIfVvYoVtG2u7TOlq0g/3mScMw0cVT7WuV9PAIbHuoQDxr6nRP7bp9Q59GoHOP</vt:lpwstr>
  </property>
  <property fmtid="{D5CDD505-2E9C-101B-9397-08002B2CF9AE}" pid="28" name="x1ye=31">
    <vt:lpwstr>qktvNmIdI8C7/YCSoY6pfPNraFDPHafxKm6/JAyRt8J/4qQRpN464IRA7cMqT08hnbp8NRgWbJAxUAOfA/2Z/oQU9Ntnl/wI+OeIWLHU5vYrfGMoKimqpoou1FlY9D+/nwSEp6q7FbED0lRhzzMYpYeV02nvxwqW46q6al6W8iHtNy1430xOwSSbJWLh992gfJzRtkx5hRlNY047kBEud6xoJEpXcBj8vcjsXItV+yCMRz0TlwRLFzq1P1YIIdu</vt:lpwstr>
  </property>
  <property fmtid="{D5CDD505-2E9C-101B-9397-08002B2CF9AE}" pid="29" name="x1ye=32">
    <vt:lpwstr>LluWrM+YGEtVMv2fEUwA9P2hyNbUeQ61BfRjfgkqeb3R7AyTJiV0xOkobIlGchqLLPEPW4TZts53Zk9MRtZ8i5eMTQ+krixRn1mJj1wvZyWf2NPYAS/TGNsZbv+8PKah9481zUunCk43fzM1jN08WlkzE9unLYymbgNa+kYHpjVtjwqImGTW7UF3VChGFaaXXWwmGCCgHu6eEz8tP7GwSZ271DX7Y6M6bGPwexGc29+waYJAOyhdla+nr8LySkc</vt:lpwstr>
  </property>
  <property fmtid="{D5CDD505-2E9C-101B-9397-08002B2CF9AE}" pid="30" name="x1ye=33">
    <vt:lpwstr>nWv5uidr4PTcikYWa8MdorrzEfDtq/M2XCbhTyjl3OXcpsXCL/ickCJMS8h4hsqsGruvNrfoUtGgfS8MDGyN6YXQaynig6jvFX7QGN9QBrZO4iD/wbVYQOTFQ8a55PAf/7jpeLqkgNs/Vz+sNFXRvZKIkhpjmd5kR9L8ZutpcXW6icvXiq4sVEKjT0f721AE6XAlO+ESOlMWtimXQkHcY4HKiTlW238kDeqcFOfvz5ddgwkOnjZhyeUJJu78W9Q</vt:lpwstr>
  </property>
  <property fmtid="{D5CDD505-2E9C-101B-9397-08002B2CF9AE}" pid="31" name="x1ye=34">
    <vt:lpwstr>UhMqQ8XL0QuAr3MrDuleboes1ABGukgFDPp/+9zgq4s6mN/BvvFd2d5qj53rgu38PrMUQQV1D8gVP/WyIi6Y3czYsBKhwDVTRf9ABRlqkd+KX2AJ1SLLEUvjhP7P6tk4sBO3Zf22sBh/pb2wBsdnCHirPaRdafdyfbwT5q5nOGplp/Q4ByTvL4yQ+UT7eQrL8mU1BoKUCz0/+cjfDKMDObEijxSc0+ooAQuuHlayraInkM6CL/muRYqnews40yg</vt:lpwstr>
  </property>
  <property fmtid="{D5CDD505-2E9C-101B-9397-08002B2CF9AE}" pid="32" name="x1ye=35">
    <vt:lpwstr>M43UebOEDhDVm6/Peb3Y7sWKOJwNcKSvbV3StlC8K3sYY+/+rvczpifTKUcNq3qhb7FJbVPL23k2adePVPdMfP5mDg5Uy25f+3k7+UXFazdODreDuAtnUAwKRBDdUQ7KQIZ2JkJAdkAN3ujfB2mWbJejEC6oFlQKntgXlidfMLrL7ON/SbhDS6u9/fihqp4vo/FUOFbn34Qv1rcr6o0nVzx0mJxFfxW6mVQK5srFcL98c8vnhXXOps4dnnSqOiX</vt:lpwstr>
  </property>
  <property fmtid="{D5CDD505-2E9C-101B-9397-08002B2CF9AE}" pid="33" name="x1ye=36">
    <vt:lpwstr>41YQCse/rP5dfr6aMCqaA+RLl7D3+LZ2sUq1dZL2CwUHNSezaW7sM6Ry/QtdPypwTanTmX6sYbF20FIxKUYUbcWPWKpIP3eQayu3DZ0cz+K0jXFDQxNn5KfWPc1jS/97KDo+piJUkzKLziltjin5CjLfGksDnkybz9XudsHM+r/jel8AEnTlsQ/jkpwZXogfvkgxvKRTMEYNbClDYC2S/uwFWzPWvgiBl5JftaABYTdeX4iguBBtt18i/JlVdoi</vt:lpwstr>
  </property>
  <property fmtid="{D5CDD505-2E9C-101B-9397-08002B2CF9AE}" pid="34" name="x1ye=37">
    <vt:lpwstr>0Q6z0D9FXlKrOONjmX+ieShGDGQU2UKqvWMxuwVE4WEC72Kly0B40ME+guL9UExnkIlskYk91pYhNlxbaw9/sFpEUDptiKVzIY9ZPj5OkJnV4t8DV70FMv0YNZ8Cxf6q/LtX2PjKxJmYyw+Xtfp0SH49730uZm2GBrklJf4a856pf6tJpjIhpm9Id7Y1PdvRHSk7jNNoHLwg5h2YMXvV6R8ITEdDIHyRPm0VN6FQ2ZVTWm1gKL39b56i6NLq0Bv</vt:lpwstr>
  </property>
  <property fmtid="{D5CDD505-2E9C-101B-9397-08002B2CF9AE}" pid="35" name="x1ye=38">
    <vt:lpwstr>+FvLqRrCM4ES0UY9BRhQEyCMo+p+kbp/wh3LCBOatF9ldTiCZh1awhKolQDfmzOmZyfo1fYRrz+wCqsnuLskpTcSiQLpym0pEqJUdGS8G/1CjaRHqe+TNz+U8JJp9dm8+H16DWzs+U5Yk3IrHbQJADXJL7GoHJfXT6E4H+x3t74G2mWeuJ+XegcZ6m3l/VzFvMHm7hduRTbKG0yw/gr+f4D+N/b1rr7Ti2icxVXkHowcq6T8ojh9rA4jb1aO/vx</vt:lpwstr>
  </property>
  <property fmtid="{D5CDD505-2E9C-101B-9397-08002B2CF9AE}" pid="36" name="x1ye=39">
    <vt:lpwstr>hIeeM3S6ZRvLGYalIR+z474Y6fZUmc9Pfep6onxb8KtDYWByujTDuO4ntZPUJSJzNRAyZ9zVfnfWb/JlMDrJu3rq6S4+l1INv0ug9SDnAsjcKwRygZZDPmg3McARQMPHatJCEfX3/yNDP6ANYjowW/gyPSR2tCjPNqbxAC/wcE3N4zdUv4kE1btQ3QByJQ66FbOTy88SJNnzW1U2gGdxEY3XuuQg6oOJ3JGVNkMx6Hgzxj16N9MVklBzH3fwHEp</vt:lpwstr>
  </property>
  <property fmtid="{D5CDD505-2E9C-101B-9397-08002B2CF9AE}" pid="37" name="x1ye=4">
    <vt:lpwstr>6w/hIEpnG/mwESSyxkWnPJxPHyfh8bJSjpz2qe/wksCEcwrvj1OHzGoO8lslg+gBYErlD3VM9veg3XbkDjZ996+7G2i79Rf6fHxNSBBOgc+tiSVctMsL/dAZ1FyT8t/5Sh1ZktEc1oNjiD8vpH6erh4AAmatxh0Nb95RC9ugcDd6C2TWfdEMLDMblfsuOZFydrpJBkKzbUUZlF/haaDC30DCU3fCWdAsWo9L24HpjkZMtp2XF0nW/n1MnBNWoXw</vt:lpwstr>
  </property>
  <property fmtid="{D5CDD505-2E9C-101B-9397-08002B2CF9AE}" pid="38" name="x1ye=40">
    <vt:lpwstr>OwHoNCEwI4AdhXtfv1A2yhU5NW0guwO5FF52/qlmszQB/c4RZ8ttO78N49i+Uf/4Ak74uw/CLyjN28YRFWUubiaLMnKbcbcpxnAtZ0uzKlUpzQLofRJsG/LvMK2o9+ySI0PqtWhFlRLJbXLuxyvVqV9jTZ06CGHJnu92VC1Yot4CH9EpmwobTWtOR3HD5a+QcXZW6djvpwkj8AcDRkZW+YgH91xM72f2/lHn1Pz7XU1ZOZJ4Ngio8+KVMSh8/EG</vt:lpwstr>
  </property>
  <property fmtid="{D5CDD505-2E9C-101B-9397-08002B2CF9AE}" pid="39" name="x1ye=41">
    <vt:lpwstr>/+Pt45ZL31lwZj6LdAFqD6yQs+wOYVO/RzPzMRPri8uk0yqQwIZDbrMX+auBCqGWdbHGrT/jiajQx8vO+Pzstc+ZUAlesfEgMHFn2d4iZvJW3Ch1eiYQ2KYqupdGPnUfZ3F3Y3p5jVHB1qlxAXR1BCfZ1lmm9spi/aIWLsZtibmPw+ix3w/Y+ybhVyZGNXwxYPsYT9PJGi/BWk8ffgpd+evGWHFhbXgI7CW4lAB3zLiz1SKs/KTXuTJ+ANyndBf</vt:lpwstr>
  </property>
  <property fmtid="{D5CDD505-2E9C-101B-9397-08002B2CF9AE}" pid="40" name="x1ye=42">
    <vt:lpwstr>fn2yiZC9QPqTADbt5iQybJA4mmTwUR11qO+ykfq8cuTO96L/+cP4+E/a17BdCF/zIsczccPx3AWO6llEE8VS/GW7qNOj49br44CGdJHAJd9/Jfv0pEHNttKsmqeNyklXJpXMNojtIyK6HVfhJ49b7duKSY9RdII973kY0azfL6BnZBQwtaY1T1Zz2Y1lBkRXDlmsL5lZOElSKsYZAprqTfrX3FavjHMWfy58FFeq2OUanGclCqpFCD0OvQ+5MrC</vt:lpwstr>
  </property>
  <property fmtid="{D5CDD505-2E9C-101B-9397-08002B2CF9AE}" pid="41" name="x1ye=43">
    <vt:lpwstr>diTx9wqCE4wPbsWupQQqLgFGv+LIFFatFa4SJSxTTXRWxI+KuG8TPB1Qp48Z9J9ySuida3t92D4gJEdkdgJ7dYPDvH8k1f9A+b7iKPkQNe15WH8Z8vZM3hAsvYZ+2cwczT9BTU8VG0hdH6vRNZxchi9taRX0zB4Ct2orxEd4MBHuTpCqt64iEJUyw5dQVoK542IdVD9KxKMCO9+YoU9UWnPc81eIIe/bPdnp+X6Yv15/TB30dpUaSwQHrCCser8</vt:lpwstr>
  </property>
  <property fmtid="{D5CDD505-2E9C-101B-9397-08002B2CF9AE}" pid="42" name="x1ye=44">
    <vt:lpwstr>NdIcV9/ZxfhfMcNAs0gQMBmq22OYdbS+xfHuSRr6pbDq67KHRR+xiEDyjUOqY3tHzXfrNuOv/gYF+XINwKxHCY4eyp4WFW0xaEu40l7HqabXX0itO7gbfz3QQhDt8VrlTv4w+Jux1XWSTo4URi/KwCqh75kXhJE0M/8AoiphRtl909byovtsW+Eka7YhEfN+y7f8DoQmgU2YGNhUeJHCfLzIuMgsi8YRd+sNa84OAa6u0gT3qJh6RGBbmV/haQs</vt:lpwstr>
  </property>
  <property fmtid="{D5CDD505-2E9C-101B-9397-08002B2CF9AE}" pid="43" name="x1ye=45">
    <vt:lpwstr>gSGcRWBcq1CS2OsQ9KIzwCfWffP5M0Hm09sHZu/SJKGJ6MOKsUdqSiMyDWf2275rr2UUCmAedVwDgOyWkpr4HhNwPYh8EnnhEw5REtNtVEekZ94H4RMXeHz9JZHOUN4sDxvVX6c2AORfooOQphGUhZLEpqMqW+btjBfGsuhV7ktDdvLVDzgjYB27XVQIGELuBBnoMTUFIw6WP7OQdEisalAyiuGfLJkGT6C/FqZXKwf7Rag56noIY+RaKQBrrVD</vt:lpwstr>
  </property>
  <property fmtid="{D5CDD505-2E9C-101B-9397-08002B2CF9AE}" pid="44" name="x1ye=46">
    <vt:lpwstr>yi40f75hpRcva9YCmo6lCgfMz8KWVKdJSuHS+iG6hqOvDVsxsh/xarHdBx8JH1B1W7LlAOWAKheQ62392bNSMMzs/Ex5X+LBoTbrcWrjcbvVzF8lGrhW1EhWV+RP1lwMjIXHL/MVJefrHSy6amglp+CUBd5Ac3nJjpXDBhNju/8zgwgIXono67NEUpInDyMzgY53e6veqlzaKqNbRu/GDsC1roEr5QZ+3qkzN6cFtbgzUnXbo/zf3RY3xGfyfUb</vt:lpwstr>
  </property>
  <property fmtid="{D5CDD505-2E9C-101B-9397-08002B2CF9AE}" pid="45" name="x1ye=47">
    <vt:lpwstr>FfjX0/iGN52sqMPqiB06ofAgeCyDK6K0WsuH08z8IQT7qYLxEifWXZKinFP/lXgTq2TowaGnE17WOCKv5it0ZeNot1bsWU2/xTRqxCoyAK54mh2+Jr+POljjw4hQ8jfj3JIUbXuU6C73xMqEvd0MhiDzwZ2l4/akABRHctaDbAUy+Uxv24gOdNIdk5n1Twvo/neauLwP092FgldYWb+C//TkhZkaeP57xCd0yWCmyx4V9xTNN0u7sIujXKGgMus</vt:lpwstr>
  </property>
  <property fmtid="{D5CDD505-2E9C-101B-9397-08002B2CF9AE}" pid="46" name="x1ye=48">
    <vt:lpwstr>cOlSvC92342KaYAfMd4YJmHMgwK8KiqzkI3RSIIgDIgedC6ic+ZXdK5LihCopayiq3Bp06tg19sjm+1ma45y2FnwXimvYcN77Jq82rnokiwnXXzipCWOWFGD6Bn/ug3/+8U21TzF8qq6cDG10LxQQoy9pUbhvRTvtf2R4Y7IeNjw0EeKiTAeC/302xgZRiH2lw3V/FSqfWo5x50OpBR6U3wkAXa9Q0rkCgAexoZ81l9GHdrh/xUJOjDlI/cVLCi</vt:lpwstr>
  </property>
  <property fmtid="{D5CDD505-2E9C-101B-9397-08002B2CF9AE}" pid="47" name="x1ye=49">
    <vt:lpwstr>2UYBp2p4w4DKCL8Zjk/Lg0Oxd6s3NoSti7fnQ1acenGLUpycImKIGD0zBsB9VBbjAUSqBWtHoLoznBsiAaQutXRYXk6kxpWV0DMpwWQ7FtFbhtyYD9+VSVG+Vyh3XpgFEygB0In++G44fq7ZlaBmaQ+yNufyzfUgfE9iFtE13y4RxSuClRtB143cI6PsPUjMo0Bc1Oo7c0FysqsTrm27v6t/ON6Xzswm0VivFNIZKE8xV6QH2+7Xi7JKDZH7xS6</vt:lpwstr>
  </property>
  <property fmtid="{D5CDD505-2E9C-101B-9397-08002B2CF9AE}" pid="48" name="x1ye=5">
    <vt:lpwstr>8e2o95cdAiBq2cDcF0p+g0ZDXnd9a7BrpUeIQ8KLfITH/VS7Oy9ig5+rS0ZpoVs+8+Ey5S9ZGI/FSgpNZl5soVFUjbO+L9Vt/FDLWab5eByFmIz91R+sz5FjAhMLJeKFbmNx4GNza5Ogmj4vWwsk4+mEXng9GINKK9mkiJ8yV3Ggaya3bVdjRniA0nuwdW+/nA8pjyyxwfNjYYRXnlTdb7aN7aPwwkpQg4TPVU0nRARtdssy2FpVhaZdoIDtt4P</vt:lpwstr>
  </property>
  <property fmtid="{D5CDD505-2E9C-101B-9397-08002B2CF9AE}" pid="49" name="x1ye=50">
    <vt:lpwstr>TD0KDK63dhxV19/qLYuM98Zyi/vrI2CpZ/oE+ASl22nGJ9Ac/NUem4Zw9zqDVuJ0qCrO/y3k4UJwEsC2X7SwS2jUpRku8f4UebzDSWHA5KwrSlZnU4xfmBUdyiFu9qr2HRBMuhD4A7s2Mr58+3yc6Ok75FLLb4OBX3ghQ+YI4Cn1LrxJSGFX2ggs17cv6+vT19kNw9ymDA+S8wavzsRE65+T1sWBtZMH3iA8nzNy4unHlDoN8hYw9cSvcPy81+b</vt:lpwstr>
  </property>
  <property fmtid="{D5CDD505-2E9C-101B-9397-08002B2CF9AE}" pid="50" name="x1ye=51">
    <vt:lpwstr>Xyxh97AWZe7aO8zNlqd1cNW6EV2bsmMMpEnguujaGi4f8tinQueNGWySNfKeWHTQxPYaCtGbXTmuUrMS0xTlWULFm+yV1+x60ciozDXXsYs1+Pfi3HN+Q7f9ZFBUy0/hVAImTXxC7P+guHHqoLh3CcMOgbvF2o1iVpKsiYTMoafMbvym77ferc7Th8F+ttxLrdpKhAs5L2eyeBxBdg9+7Vw3NPys3h3DjO2J4l/f3fblj+nRFTFokMAstLT69Xd</vt:lpwstr>
  </property>
  <property fmtid="{D5CDD505-2E9C-101B-9397-08002B2CF9AE}" pid="51" name="x1ye=52">
    <vt:lpwstr>SHDhr3lC6ev/zdHZSary4PML0AQ5PfG1vSAgLi4nK8z9zZ9ciKYMc9xspJwcmsYG/gHj5Op/mzhH2ByRgUhrPWrNr5IAu98/TivohELNvb92VgrQBn0I5QSUfzt5IeMxO5sqFwov7Zj0s7Dfqg5Z2Q28C9To0RI20UDsELE+DNi+ClQZlvL27IPhTByBeVmgDUtrzsKY9MBkuVav9VcT/7i4VxfX7g6KO4upFxyfxZ70jt5WvnRiiCnicAuYXeb</vt:lpwstr>
  </property>
  <property fmtid="{D5CDD505-2E9C-101B-9397-08002B2CF9AE}" pid="52" name="x1ye=53">
    <vt:lpwstr>xrTtyE8oy/LQq3qFSm6SCanbDUMT7UF7iLjKGrtIg0X3goNnam8vvVRHJlSp3Gsq1gWR4GG08xN+UbOgBW5FNvxfwjg2S2pRaAWf56FRHwyUWfgH+ol+3Z1jmW6Q3VVq2insF/0w9miWE+cvzk8d2STRzv9o0XWyPjAO1R/WWmxQDpbGvSYxox7SzW3Rj2L18aUPHiutjF0qHv0pMcmM16KIj3n4zAuFcV3pkJLLfa3YsXRjpa7FlUM5i3ibWIn</vt:lpwstr>
  </property>
  <property fmtid="{D5CDD505-2E9C-101B-9397-08002B2CF9AE}" pid="53" name="x1ye=54">
    <vt:lpwstr>XUf6VdIkhnpB8hSnCzpcEup4HIlqHVhAs2GyHHJjePLQmbZ5SfIOKfT+sGiv75cYOIE4Ein1l7fVsfn2+UjR1ZdCbZuSJhknjT8QdUehV1obKi7Y2YF+uQbzmYs9vFo6A8QeNrdArkWAmrohchTz3ZxpiQ+V+f6xAIUO56YNVJoUDwel3dw2IxutldmpGSScO2XswDRL7uTwRF9OeFWjucRyKH+35c4CeA1mL/+nGMQeNlouqPyUYFVwaTcV1jE</vt:lpwstr>
  </property>
  <property fmtid="{D5CDD505-2E9C-101B-9397-08002B2CF9AE}" pid="54" name="x1ye=55">
    <vt:lpwstr>E3LrqP1MmS7rKke68olOfq/XRrqtuwCduGV57mJkMKblZ6pWzZhP6FBfJO1hYOsNqALE3UKodYsZt5x4sLzkg6SJ4opd83W5AZkvezFRQEyRvYgL7fhMtEKTlCbag+ans1frqPpwgjEqDiQE2CASxIkqteB9faNyT801URYDWzxaQgpdVnkm+AnQfgTem5CzFWhVwdUvrqAydcdvDf0SV83otPfL6HSgzGWqjMPJq8VDsLZYGjDgQoMMqLJcMBT</vt:lpwstr>
  </property>
  <property fmtid="{D5CDD505-2E9C-101B-9397-08002B2CF9AE}" pid="55" name="x1ye=56">
    <vt:lpwstr>UCtr35MDHmhCjUSiKkXysC0Me9feu2o9QUJjLcgH+7padK4Hrz7EfhrHUefOyZmmULpKkVXDnx5ZN/I3fSL2g2+B+YFLzAQfErW151KyaQsHqH0lMj9RC7dhpQ4f8jussmRrBrM33zz9iWfRogE3M3t9cdz8LoaNTz1G7fiprRoaZTyKPwj5nITdKMDvu224P408pEapVrtur4i0lA50uO/C96JqzwtygT9+7p7WnHyf3GYeiKShUqlUa/GDn9h</vt:lpwstr>
  </property>
  <property fmtid="{D5CDD505-2E9C-101B-9397-08002B2CF9AE}" pid="56" name="x1ye=57">
    <vt:lpwstr>p7vaxt08E4v4Uu/AS20tKwo8uVyAL2PHlWMYTyFqvBZVAHj0O80CYeldh89TXWePKO1Dh9A5MDZhTpCKIx5+5GYLH3FlE7V+ZNkoHpLNFT52AAZLAgSiXLkHecaR/gMbGYM3aXBwP5l/bbVElLdv17VmhvX6JGXow8Z2LuZZcKt+/npuE8apRjLMq2dNpHHB6CNw2PdYujc0Z3lSmkoDSKgxwMWkqxBsAyjfzDfMEpuR10et/egWz5qKOq5zFX0</vt:lpwstr>
  </property>
  <property fmtid="{D5CDD505-2E9C-101B-9397-08002B2CF9AE}" pid="57" name="x1ye=58">
    <vt:lpwstr>iWto3Dz5T+8ZhIVJcWB4RlZOzB0QVsr5qaJ12y/lWy7gGcTOB2CPFpSDraWk5Alk41VM0zHnKZvD84J4K7cy2OmizQmBZZpPpx8UnGxvUHUr6UYDbed9DUFFp9HoyCMEv6e6oiun8LIizcj8WW90wHSWdHul4JWhs+bq9ssro2H8szcfnhSAJoEDreifpHoMqcSytHs9/0qXmMK9sSJ/4Yck5pYg0fo+yOEF60pfbT1qRW7O4jEG1070YUDACqL</vt:lpwstr>
  </property>
  <property fmtid="{D5CDD505-2E9C-101B-9397-08002B2CF9AE}" pid="58" name="x1ye=59">
    <vt:lpwstr>82XtfmkVN5evlOJRaKpfY2N0cv+jXycE9Z1hsQxGUfLslsh+EJ1MrERg3pmeaPoLac2qCpN3Un3E0jF49KZHGwtPEv8dHJhJAsL4d1ryOelCtFyQM9sBuhVBhOMshJsm60R37H+MQLlj8Y1gbCpUp0yklLmxtyK9hBS2vYSaq0Clv/DuKfCSB2U9KKhaJHojlCWxr8qPxBGmek8KL5qAGamu1P8Q1RagKZ5tmEJdWctvPjoeoNXR47HwyM4hovS</vt:lpwstr>
  </property>
  <property fmtid="{D5CDD505-2E9C-101B-9397-08002B2CF9AE}" pid="59" name="x1ye=6">
    <vt:lpwstr>IcolavZWvLKXKV94rgg531pfypZHK2rAB3DFrqUdtl9yepKKYvNXSUEWNhU2z7HWa+PppflJIaH+StVLRA9GkvVSTBqSqthNDJVuc/b36gOnNREe0I+27f8uB+cWxbNnNXMdvPt7LCEoeijjLWOqTOpVBL74D7x6V9X7PK1mYUBsj/8nDVxpYumpfbB//PIWuS9LDPzBpQS2j6hpKQVugesE0z4cMoSpQLK2mYmhF7sB8FkqI/uSBo16k6rV5Ep</vt:lpwstr>
  </property>
  <property fmtid="{D5CDD505-2E9C-101B-9397-08002B2CF9AE}" pid="60" name="x1ye=60">
    <vt:lpwstr>n6HhU7X7jPh/6/gRh4NH3JoxunRH0E6bd2z0r5jVz5uO5lgHbWSHTFcx85qTxDyjf2AigHpA/NR4S8zdql1dn21aakCzFJOYvfDqPmm5O5L8OPDQSDhoZaNzLC+sjD4BTWQ6mhqAKphN04Z7mmJ2/Itwu3Z2SXXR+8xnvaIRuk3/vMeEi3Kzy1y20QIZtlqAk5CUnt8ikwAndcgBPp2/V0j9q+BkNFIQBUNc+YayuEoq+GvsujbEWq8lu/r7zbY</vt:lpwstr>
  </property>
  <property fmtid="{D5CDD505-2E9C-101B-9397-08002B2CF9AE}" pid="61" name="x1ye=61">
    <vt:lpwstr>/ClKwOrpDn0FptgC4WYm4Qn8Td+iFTQS9BrLdm351z6RoC4pUMFZEpser0OnFqDKVWloq9SzLAwAAW/5qGsk3UWB0/LP7jv6hsLYCS5UdoXjtHLlnBSz//1CUtanZUMDj4puDJVSOt42OW6nT+0CFIilDNs1JjOsUo+me2PUro3KS/DRuKGy5kS7H5Z+hVj1zMU7/8AdSvGcneLLev5x7+fF/T32Bj5KJ3fy2/qe6Ud3iYqYqaqztqOgM+YI6XH</vt:lpwstr>
  </property>
  <property fmtid="{D5CDD505-2E9C-101B-9397-08002B2CF9AE}" pid="62" name="x1ye=62">
    <vt:lpwstr>D8uWNb7y4yjHtiKpEsOYW/u9rnMOOz6E/GX4QuCOCaw2vzNIqSIaBuDPM1ASNipk05MRi0V4M6StROl4slyex8DfuZp3PmKLwfMFaEdTBmWwMYC935y4o4BrGXP0NlrO/mDZNoAyVkfI03l6BvUxJpBmU8cCkmAi6Lz5qB1dU3+x1V73uBIj7HZ1oxj0YqX/fawVdIYtngkwJhxrr5o3ucy9o+ZkU7zbdAWIgYiTloVATWFAb/vw5G0Qc6v/lvI</vt:lpwstr>
  </property>
  <property fmtid="{D5CDD505-2E9C-101B-9397-08002B2CF9AE}" pid="63" name="x1ye=63">
    <vt:lpwstr>MkHlvPlsE2W2vK9QZ0VoWkDofCjLN5+kurgqv+w+0vM53UYPwt5mk9pDGBEBHmWjx81s1yT0b1W/5WndrbrzJmc8o6cdNsdidF70++r3ziIc4/rRSqNQmxDurt5P8U1T3PtBCUysSToLZHH+iIMUKMnSwVlwIj0omReZo2ea5lcLhU0eZqb9Svn1i41MdqapyS/3FYdCchxqYw52yGh1VQAqrVlTtnqTf7XcAr0IZfFaAHksZK/ll4NkRkSBqvM</vt:lpwstr>
  </property>
  <property fmtid="{D5CDD505-2E9C-101B-9397-08002B2CF9AE}" pid="64" name="x1ye=64">
    <vt:lpwstr>+lzLCbQ5YYO7QL3/V6YFzHvm5ywrMSnxvpSUbwWflosuNOEzwHz57JhzfUkxaeqCikAouEuBHxnOs0wY2UjKwuzax3LNojTF7QhS0NeDTTRJDcnW9nKgfs6ZRu5pggsvTNCKNzTcltZY2AfZS75s1BHD79BFC7LFCzDj7KSSIaeWN/oO9jOjyBx1y7Pwr3JY7bKbo6Mjszo3sIZHHYlEeiekbyF49KmbqopeM8gkrl7QJrbsXuCN2R9hqAROO4f</vt:lpwstr>
  </property>
  <property fmtid="{D5CDD505-2E9C-101B-9397-08002B2CF9AE}" pid="65" name="x1ye=65">
    <vt:lpwstr>P4HZFBJnBrpuPLjxn/j8tQ7uX9LBVI9slcAtLUbgZStJtcIuqttbtnPus2vMgFzcIff1lYqkGgkrx64KDYupLOqI6kokAYd2VW1mf9t+k/yY2CmdXU1ejBe9XmsvXlg+yKs35GbLr9UOTASykqXGI8NSRfvJcupvUBqLoAcM8XNcgZjEE/XubLvB+3uDbfvbxn6cn4a+HaVFY1EORwLHtufYk5vCL3TIHuELBfqV66NwgXQtogBBVddZdw9foFT</vt:lpwstr>
  </property>
  <property fmtid="{D5CDD505-2E9C-101B-9397-08002B2CF9AE}" pid="66" name="x1ye=66">
    <vt:lpwstr>nnQWtpTZgdptXv1oyHH8p4Ox+bGGPGIVJ1RnmZZQNxsHbroPbvsc+bqqhb4mfk/m+Xl/VezAW0B9vdR+IRYlHQr87CK/iXgoTIZuz3ToCzurl1U9FrBgIDF7HNjCMchen4gxm4OaUooQ7fYBPby7Z6H4pv2ayq+1ehWSNLDgRR8EAyBCM01hDziNETM7NOv/Mv0EZ3vXqZEV2FE7E0uHaXWvIEqB/raNw9DfZDDv5gdXynX86Yr/xc4uL2ChV3s</vt:lpwstr>
  </property>
  <property fmtid="{D5CDD505-2E9C-101B-9397-08002B2CF9AE}" pid="67" name="x1ye=67">
    <vt:lpwstr>bKM60ADonAJW7PYQZthQ7zYxC9oL8iXpJArrhYSLL+mZdn9xX57IMaF21GoOABdFllrF/b75CO8LDqNDbd3H24L61ddqDw3veEncCkJrU8TdVb1aTh4nIzRcNqRjc9HB+CmG5EtdpDmO7wDNupKh6lM3fnocvry+WatihGJvJsYpM4WNbIjFho9od23IgCLwnSNfPaojMgQNORRzHXUl7m+moYnOOhTzg5wU0XOEuoR6ODr0CnQPeYxJxlgxVP4</vt:lpwstr>
  </property>
  <property fmtid="{D5CDD505-2E9C-101B-9397-08002B2CF9AE}" pid="68" name="x1ye=68">
    <vt:lpwstr>EYCB+p5xrDuaeb+WZrlDO5k3Aq6gJHLh34sHrSmZaiIQl+mMOjWAbEZyQmXaNLeQBlACMAZAlYnVKjPT1I9tOV3KxMWux4EOBdahLMmzDktKfTHi9aIRAP1ERsyeOx9D/mUOat++eY67quiK3IP7k0J+zM2GgSekyhUrp+ei5fnDRsvlfv1WcU3cbrUK0zHcUPaGaHr96JPV9XrdBMD57cXkye5+c5esIYnmq7zWbEnK+kR7WRpT19NCMjxJ+3J</vt:lpwstr>
  </property>
  <property fmtid="{D5CDD505-2E9C-101B-9397-08002B2CF9AE}" pid="69" name="x1ye=69">
    <vt:lpwstr>xDRNo1HrAJHaXsD7o4em7bPSJHf42VapRM8AFL35zStzvQsv12LxWdJpFwAe/bE/Hqt4go/l6/Yh1BrisnfBXtlD3kbD+J3uo7m9rySYuKqoDS4tx0jvRW/0OfHnNN7SYcuahst7WjK5xaJOrl0hO4lj84C06SLy7C2HHBHY5fMtzDki1wTtI4olZpWiW89KEwR3i1o/GBQk8S23Nj3Htj/DRPA1MZQbQhy1o20ww0DxySYljysCFLR/bxhdK2r</vt:lpwstr>
  </property>
  <property fmtid="{D5CDD505-2E9C-101B-9397-08002B2CF9AE}" pid="70" name="x1ye=7">
    <vt:lpwstr>AFzJCZslJuBnIlNvM4EHrk+QtEjDxeBKdNtOcLWgFqK1hGn4IaygURRMeGkMsU/DiYM3vxZeKpld/dTt5OwqGHZO4RG5X5pW0BIyN7/FvnIpfWZy5oWf+HyfvppFrvzmTGwvEQ/dZm925P2J2YJe1B8yxfeaue00vud6TEDlMVSZ77+KmaIwoaMLOt8LL7UKViJL25H+LRoOtkagMApAT3uWLChNQrlrMLG58uK3/eMN4RKRVcrrn7iT3DfnU/Q</vt:lpwstr>
  </property>
  <property fmtid="{D5CDD505-2E9C-101B-9397-08002B2CF9AE}" pid="71" name="x1ye=70">
    <vt:lpwstr>pcX7qIdyfMlYG5IBpCaU6GJNmfSFdJEIP7r4ui5phfqbcM5IyYF/+hz7BqIK892/JdMMISZzQghoCAooEKnJ4TSzdac1iX+OQKwrSSNTFTMDSzLzkRwUv4LN5QGawEohvS/ZwiR3AY5h7cH+mbKYJSsob3VL2feLMYgjGDRhZMMmnW5oadS9kIhRXczhnr1shCkoFDtLS+sewygSVLdbpD2FHQOL8k9uGb1t+NmfUY9KDx8LAcHempXuk1voWtq</vt:lpwstr>
  </property>
  <property fmtid="{D5CDD505-2E9C-101B-9397-08002B2CF9AE}" pid="72" name="x1ye=71">
    <vt:lpwstr>mGwV1r2+fuR+ckpPuvHJGf8FKOM09CHrscY440IxxKxq+iHcy3VPoxU5mBCMQHpzzsdAZ9cHqtQvDyMWGVQOodNwmQ0F6Cd94yKpk2rEn3QeifuwE9FNQdlPDLmvVXl8dd9YcY0YSdgeD02v+LhKrN/NbtttaLEv0uteeHKw5f2PNO38lnyIo5adsFXwrDlcdwejQcSqQhygk1YbEee1V6ZskcMv1AGU4GULND2y+Eh7nZK2FRjOm+1GuGtIQlN</vt:lpwstr>
  </property>
  <property fmtid="{D5CDD505-2E9C-101B-9397-08002B2CF9AE}" pid="73" name="x1ye=72">
    <vt:lpwstr>FF33p+XbyJeK0/9+SZvW0EaTMu2BqZxeT/ALlETazPZOsMIPOh0PswV3+AFI4oS20WKYqesAChRFgVhvcaUV4eMCX5AfGtrU6oJVVaZaOe0Q+fubAyee9+k3P+2DWZzo7msHKpMCAbc7r95CsTQzMsLhYtMXi8Rd+kxLQ8KOOJtJiVtyWZMKDCcJBfivtVBdmo4R7gOb+3o4sezAoftoWdSLOntf8kkJEYvLaZuLBFxr5964X9pefryhTvwSL+F</vt:lpwstr>
  </property>
  <property fmtid="{D5CDD505-2E9C-101B-9397-08002B2CF9AE}" pid="74" name="x1ye=73">
    <vt:lpwstr>xP8l6Fa2dPoEGBnmt8QJWK/vCw9V2qsvu5+5H9wAI7Jm/T8mRf0lICumbqRO3jIaSRUYgeKIhZAmLK9qfyfnqfIeAwKcWU3lHLxQ65zDhcT7/EDfny3Q7vvsYRiE32RfVNX4PqqXG4ZLMALDAAllZIkorrYksfZxoKmKPYXJeXhaxv+L4yNv0jngX8W97KiVbMULxFWgg/+goSQ0+dl+0uIXHSQ7NDAYIbmYfM+uW+jspgqaVaIWiE1hWHnsoDA</vt:lpwstr>
  </property>
  <property fmtid="{D5CDD505-2E9C-101B-9397-08002B2CF9AE}" pid="75" name="x1ye=74">
    <vt:lpwstr>gTRREGGV9Dz7o7BgdOvSiC430vmBI8NYa8J3zcXy9ySFKJN9ZIQmQ7npxF+dNojDfKVBkR2s7si9JWfTDYIEJhLOumGoJOBQpcnirz4f2TYmkhUJcbR8GxEYevEbpQZ7myLrVr4zhsfMMulNOWB1/ZsemFFZvPrTB6RUiaNMGfxSE+lfxis3m3HZNgd3QYp++8Y4M4MgY7j1ON8Xz1LUL6FPXdfyHrCGWBzw/u8vB3SbgmINHVSQUSzd7ajXXaN</vt:lpwstr>
  </property>
  <property fmtid="{D5CDD505-2E9C-101B-9397-08002B2CF9AE}" pid="76" name="x1ye=75">
    <vt:lpwstr>7q+huqvdlmMpBJPiqPBSa5ZaOwjEMiwgmIZkPmomdZPMA0ZhR64fW67LopM59uEVHCbX7kvEYOgFr4zdCoZ37YG0VTH7ZnBw9E7gHddRLhI4Da/ayRZTihXP3GQx53zKKUasJrhKxG/yelYzmy4v9TYlL/2/YPVUFsjk73l93fyKyJYp7wfoz0+wLD8Yfd0R2QHY5a2PfZ2zh+oFG8OQxSChqgIY6XVROEo1KBcpIDuymaV0w59E8e7zSX8t0ox</vt:lpwstr>
  </property>
  <property fmtid="{D5CDD505-2E9C-101B-9397-08002B2CF9AE}" pid="77" name="x1ye=76">
    <vt:lpwstr>XnihxBNfhpdP3u3fqlja5ppT+5BoQG5EtyYxEX2JS3O3EUL6Mr6arw6MxeW1g4cH3Q/p6qErOefpP9EDFusxQhyMZ8QddzlRSb/QO0YDEirOG+7F5vorL+xGPiqHq1qnejU7DNxbJocVlSfa3emG80zxo+2g7uggm71yGOJSYtoN5ZoM7ILZxRKVoX547mCHwtLRae5boWMUaqIlaoFwO3IWzqq47cYpY7PMMrDI+dLkZ3yGFDclZfawzt05wCb</vt:lpwstr>
  </property>
  <property fmtid="{D5CDD505-2E9C-101B-9397-08002B2CF9AE}" pid="78" name="x1ye=77">
    <vt:lpwstr>bIIqxD7iKygrkWOB8Mw7M05U7rF8F3BY9sQlOO3afHzpXxrHNo1RcO8W66YVBw6XOZHM06RPsL1kIHTqI7G9yx2gyhd1hoVvQp9cszme1PoQLSuzJqtxz5dZ1CTvUyakqzt3eeMsDvkXskqsFb4JNeklzDDnE7tRSejcN4RWssvJlVkFTENVs4KrE/t7ZQneyo2dxNa+F64DngGCAMN6G/DlTPOehnXol9hX8qlQed617NXuqBmQG9RPXb3uovv</vt:lpwstr>
  </property>
  <property fmtid="{D5CDD505-2E9C-101B-9397-08002B2CF9AE}" pid="79" name="x1ye=78">
    <vt:lpwstr>zFTEifE5Xi/VOY5iPqGETNaWWvzOPk1eAYk5oLTtXSJp+rjdEMPjwMhZy9GmI4PHNcuBYUrZmFNfo3B6XMYHfzhxpF5Cn8Mb9FIUHw6f1aDoHbMsLI3uiOnWPbKD8AYSxIwG2XDkx/WN+5OAhLBhUpZGu+7XTL/ShTLixut5hh5YWQDb/nC5qJVhD6X+vff6ymRrSMTQAA</vt:lpwstr>
  </property>
  <property fmtid="{D5CDD505-2E9C-101B-9397-08002B2CF9AE}" pid="80" name="x1ye=8">
    <vt:lpwstr>Ag0OK+AWyJRHpZStazsOqx0G4P4p0lUwAt1iNVaxSfeGbDeu4a3/ua6OzNnK3BqwNtm3sKFIoIuP/6LCyWiTh4qnO02bzZehLQj4/Azubwr4bDikNRchuTP3jOg+YZF1MOwHbF8F31/NPWCLjLjnCpm67fXfJbJSnLmiB+7p/uArzPvmU34NNTnT9cz/Fn31KLNb37Jde+lokXTwH/7WrfTLK6FkRjA54etSqHLkESNLaHM8C8PtlibX2sHSgcz</vt:lpwstr>
  </property>
  <property fmtid="{D5CDD505-2E9C-101B-9397-08002B2CF9AE}" pid="81" name="x1ye=9">
    <vt:lpwstr>h/KC3efkntX6aaibCoBgWvM4WXyPorvoTf7IC+W5uTZDgn1HRKLYwTXciK55LrP5I56oQP9qhP/upc06KjlgNaHNKvMYA1yTm0Rb/l+shRX6RZvUVt8epvxAGVH3OUghm3wAyHWYFlZF2Z5V/w5NfeqsXzv34Us/0LLva9q0GCHBSYFUvjS/eZ3AWFQGOtehD64W+M3YnRhhh32/XzhAIoM21D4JUeojmg/G8MLrlA5e3mKw4WBkqaTGblvZ81y</vt:lpwstr>
  </property>
</Properties>
</file>